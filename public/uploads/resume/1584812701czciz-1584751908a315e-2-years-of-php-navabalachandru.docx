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634" w:rsidRDefault="00844374" w:rsidP="00F11634">
      <w:pPr>
        <w:spacing w:after="0" w:line="240" w:lineRule="auto"/>
        <w:jc w:val="center"/>
      </w:pPr>
      <w:r>
        <w:rPr>
          <w:rFonts w:eastAsia="Calibri" w:cs="Calibri"/>
          <w:b/>
          <w:bCs/>
          <w:color w:val="000000"/>
          <w:sz w:val="36"/>
        </w:rPr>
        <w:t>NAVABALACHANDRU</w:t>
      </w:r>
      <w:r w:rsidR="00F11634">
        <w:rPr>
          <w:rFonts w:eastAsia="Calibri" w:cs="Calibri"/>
          <w:b/>
          <w:bCs/>
          <w:color w:val="000000"/>
          <w:sz w:val="36"/>
        </w:rPr>
        <w:t xml:space="preserve"> </w:t>
      </w:r>
      <w:r>
        <w:rPr>
          <w:rFonts w:eastAsia="Calibri" w:cs="Calibri"/>
          <w:b/>
          <w:bCs/>
          <w:color w:val="000000"/>
          <w:sz w:val="36"/>
        </w:rPr>
        <w:t>C</w:t>
      </w:r>
    </w:p>
    <w:p w:rsidR="00F11634" w:rsidRDefault="00F11634" w:rsidP="00F11634">
      <w:pPr>
        <w:spacing w:after="0" w:line="240" w:lineRule="auto"/>
        <w:jc w:val="center"/>
      </w:pPr>
      <w:r>
        <w:rPr>
          <w:rFonts w:eastAsia="Book Antiqua" w:cs="Calibri"/>
          <w:b/>
          <w:bCs/>
          <w:lang w:val="en-GB"/>
        </w:rPr>
        <w:t>Mobile: +91</w:t>
      </w:r>
      <w:r w:rsidR="00844374">
        <w:rPr>
          <w:rFonts w:eastAsia="Book Antiqua" w:cs="Calibri"/>
          <w:b/>
          <w:bCs/>
          <w:lang w:val="en-GB"/>
        </w:rPr>
        <w:t>9791560032</w:t>
      </w:r>
    </w:p>
    <w:p w:rsidR="00F11634" w:rsidRDefault="00F11634" w:rsidP="00F11634">
      <w:pPr>
        <w:spacing w:after="0" w:line="240" w:lineRule="auto"/>
        <w:jc w:val="center"/>
      </w:pPr>
      <w:r>
        <w:rPr>
          <w:rFonts w:eastAsia="Book Antiqua" w:cs="Calibri"/>
          <w:b/>
          <w:bCs/>
          <w:lang w:val="en-GB"/>
        </w:rPr>
        <w:t xml:space="preserve">Email ID: </w:t>
      </w:r>
      <w:r w:rsidR="00844374">
        <w:rPr>
          <w:rFonts w:eastAsia="Calibri" w:cs="Calibri"/>
          <w:color w:val="000000"/>
        </w:rPr>
        <w:t>sonachandru7</w:t>
      </w:r>
      <w:r>
        <w:rPr>
          <w:rFonts w:eastAsia="Calibri" w:cs="Calibri"/>
          <w:color w:val="000000"/>
        </w:rPr>
        <w:t>@gmail.co</w:t>
      </w:r>
      <w:r>
        <w:rPr>
          <w:rFonts w:eastAsia="Garamond" w:cs="Calibri"/>
          <w:color w:val="000000"/>
        </w:rPr>
        <w:t>m</w:t>
      </w:r>
    </w:p>
    <w:p w:rsidR="00F11634" w:rsidRDefault="00F11634" w:rsidP="00F11634">
      <w:pPr>
        <w:spacing w:after="0" w:line="240" w:lineRule="auto"/>
        <w:jc w:val="both"/>
        <w:rPr>
          <w:rFonts w:eastAsia="Times New Roman" w:cs="Calibri"/>
          <w:color w:val="000000"/>
          <w:lang w:val="en-GB"/>
        </w:rPr>
      </w:pPr>
    </w:p>
    <w:p w:rsidR="00F11634" w:rsidRDefault="00F11634" w:rsidP="00F11634">
      <w:pPr>
        <w:pBdr>
          <w:top w:val="none" w:sz="0" w:space="0" w:color="000000"/>
          <w:left w:val="none" w:sz="0" w:space="0" w:color="000000"/>
          <w:bottom w:val="single" w:sz="12" w:space="1" w:color="00000A"/>
          <w:right w:val="none" w:sz="0" w:space="0" w:color="000000"/>
        </w:pBdr>
        <w:shd w:val="clear" w:color="auto" w:fill="C0C0C0"/>
        <w:spacing w:after="0" w:line="240" w:lineRule="auto"/>
        <w:jc w:val="both"/>
      </w:pPr>
      <w:r>
        <w:rPr>
          <w:rFonts w:eastAsia="Book Antiqua" w:cs="Calibri"/>
          <w:b/>
          <w:bCs/>
          <w:lang w:val="en-GB"/>
        </w:rPr>
        <w:t>Professional Experience:</w:t>
      </w:r>
    </w:p>
    <w:p w:rsidR="00F11634" w:rsidRDefault="00F11634" w:rsidP="00F11634">
      <w:pPr>
        <w:numPr>
          <w:ilvl w:val="0"/>
          <w:numId w:val="1"/>
        </w:numPr>
        <w:spacing w:after="0" w:line="240" w:lineRule="auto"/>
        <w:jc w:val="both"/>
      </w:pPr>
      <w:r>
        <w:rPr>
          <w:rFonts w:eastAsia="Book Antiqua" w:cs="Calibri"/>
        </w:rPr>
        <w:t xml:space="preserve">Have </w:t>
      </w:r>
      <w:r w:rsidR="00844374">
        <w:rPr>
          <w:rFonts w:eastAsia="Book Antiqua" w:cs="Calibri"/>
        </w:rPr>
        <w:t>2</w:t>
      </w:r>
      <w:r>
        <w:rPr>
          <w:rFonts w:eastAsia="Book Antiqua" w:cs="Calibri"/>
        </w:rPr>
        <w:t xml:space="preserve"> </w:t>
      </w:r>
      <w:r>
        <w:rPr>
          <w:rFonts w:eastAsia="Book Antiqua" w:cs="Calibri"/>
          <w:b/>
          <w:bCs/>
        </w:rPr>
        <w:t xml:space="preserve">years </w:t>
      </w:r>
      <w:r>
        <w:rPr>
          <w:rFonts w:eastAsia="Book Antiqua" w:cs="Calibri"/>
        </w:rPr>
        <w:t xml:space="preserve">of experience in various web applications such as </w:t>
      </w:r>
      <w:r>
        <w:rPr>
          <w:rFonts w:eastAsia="Book Antiqua" w:cs="Calibri"/>
          <w:b/>
          <w:bCs/>
        </w:rPr>
        <w:t>PHP</w:t>
      </w:r>
      <w:r>
        <w:rPr>
          <w:rFonts w:eastAsia="Book Antiqua" w:cs="Calibri"/>
        </w:rPr>
        <w:t xml:space="preserve">, </w:t>
      </w:r>
      <w:r>
        <w:rPr>
          <w:rFonts w:eastAsia="Book Antiqua" w:cs="Calibri"/>
          <w:b/>
          <w:bCs/>
        </w:rPr>
        <w:t>MYSQL</w:t>
      </w:r>
      <w:r>
        <w:rPr>
          <w:rFonts w:eastAsia="Book Antiqua" w:cs="Calibri"/>
        </w:rPr>
        <w:t xml:space="preserve">, </w:t>
      </w:r>
      <w:r>
        <w:rPr>
          <w:rFonts w:eastAsia="Book Antiqua" w:cs="Calibri"/>
          <w:b/>
          <w:bCs/>
        </w:rPr>
        <w:t xml:space="preserve">SQL, </w:t>
      </w:r>
      <w:r w:rsidR="003E644A">
        <w:rPr>
          <w:rFonts w:eastAsia="Book Antiqua" w:cs="Calibri"/>
          <w:b/>
          <w:bCs/>
        </w:rPr>
        <w:t>JavaScript</w:t>
      </w:r>
      <w:r>
        <w:rPr>
          <w:rFonts w:eastAsia="Book Antiqua" w:cs="Calibri"/>
          <w:b/>
          <w:bCs/>
        </w:rPr>
        <w:t xml:space="preserve">, </w:t>
      </w:r>
      <w:proofErr w:type="spellStart"/>
      <w:r>
        <w:rPr>
          <w:rFonts w:eastAsia="Book Antiqua" w:cs="Calibri"/>
          <w:b/>
          <w:bCs/>
        </w:rPr>
        <w:t>JQuery</w:t>
      </w:r>
      <w:proofErr w:type="spellEnd"/>
      <w:r>
        <w:rPr>
          <w:rFonts w:eastAsia="Book Antiqua" w:cs="Calibri"/>
        </w:rPr>
        <w:t xml:space="preserve">, </w:t>
      </w:r>
      <w:r>
        <w:rPr>
          <w:rFonts w:eastAsia="Book Antiqua" w:cs="Calibri"/>
          <w:b/>
          <w:bCs/>
        </w:rPr>
        <w:t>AJAX</w:t>
      </w:r>
      <w:r>
        <w:rPr>
          <w:rFonts w:eastAsia="Book Antiqua" w:cs="Calibri"/>
        </w:rPr>
        <w:t xml:space="preserve">, </w:t>
      </w:r>
      <w:r>
        <w:rPr>
          <w:rFonts w:eastAsia="Book Antiqua" w:cs="Calibri"/>
          <w:b/>
          <w:bCs/>
        </w:rPr>
        <w:t xml:space="preserve">Node Js, </w:t>
      </w:r>
      <w:r w:rsidR="003E644A">
        <w:rPr>
          <w:rFonts w:eastAsia="Tahoma" w:cs="Calibri"/>
          <w:b/>
          <w:bCs/>
          <w:color w:val="000000"/>
        </w:rPr>
        <w:t>C</w:t>
      </w:r>
      <w:r w:rsidR="003E644A">
        <w:rPr>
          <w:rFonts w:eastAsia="Book Antiqua" w:cs="Calibri"/>
          <w:b/>
          <w:bCs/>
          <w:color w:val="000000"/>
        </w:rPr>
        <w:t>ode igniter</w:t>
      </w:r>
      <w:r>
        <w:rPr>
          <w:rFonts w:eastAsia="Book Antiqua" w:cs="Calibri"/>
          <w:b/>
          <w:bCs/>
          <w:color w:val="000000"/>
        </w:rPr>
        <w:t xml:space="preserve">, </w:t>
      </w:r>
      <w:proofErr w:type="spellStart"/>
      <w:r>
        <w:rPr>
          <w:rFonts w:eastAsia="Book Antiqua" w:cs="Calibri"/>
          <w:b/>
          <w:bCs/>
          <w:color w:val="000000"/>
        </w:rPr>
        <w:t>Laravel</w:t>
      </w:r>
      <w:proofErr w:type="spellEnd"/>
      <w:r>
        <w:rPr>
          <w:rFonts w:eastAsia="Book Antiqua" w:cs="Calibri"/>
        </w:rPr>
        <w:t xml:space="preserve"> and </w:t>
      </w:r>
      <w:r>
        <w:rPr>
          <w:rFonts w:eastAsia="Book Antiqua" w:cs="Calibri"/>
          <w:b/>
          <w:bCs/>
        </w:rPr>
        <w:t>HTML</w:t>
      </w:r>
      <w:r>
        <w:rPr>
          <w:rFonts w:eastAsia="Book Antiqua" w:cs="Calibri"/>
        </w:rPr>
        <w:t>.</w:t>
      </w:r>
    </w:p>
    <w:p w:rsidR="00F11634" w:rsidRDefault="00F11634" w:rsidP="00F11634">
      <w:pPr>
        <w:numPr>
          <w:ilvl w:val="0"/>
          <w:numId w:val="1"/>
        </w:numPr>
        <w:spacing w:after="0" w:line="240" w:lineRule="auto"/>
        <w:jc w:val="both"/>
      </w:pPr>
      <w:r>
        <w:rPr>
          <w:rFonts w:eastAsia="Book Antiqua" w:cs="Calibri"/>
        </w:rPr>
        <w:t>Have analytical and development skills, capable of working independently and in team and possess Interpersonal and Communication skills.</w:t>
      </w:r>
    </w:p>
    <w:p w:rsidR="00F11634" w:rsidRDefault="00F11634" w:rsidP="00F11634">
      <w:pPr>
        <w:numPr>
          <w:ilvl w:val="0"/>
          <w:numId w:val="1"/>
        </w:numPr>
        <w:spacing w:after="0" w:line="240" w:lineRule="auto"/>
        <w:jc w:val="both"/>
      </w:pPr>
      <w:r>
        <w:rPr>
          <w:rFonts w:eastAsia="Book Antiqua" w:cs="Calibri"/>
        </w:rPr>
        <w:t>Self-motivated, fast learner, willing to adapt new challenges, roles and responsibilities.</w:t>
      </w:r>
    </w:p>
    <w:p w:rsidR="00F11634" w:rsidRDefault="00F11634" w:rsidP="00F11634">
      <w:pPr>
        <w:numPr>
          <w:ilvl w:val="0"/>
          <w:numId w:val="1"/>
        </w:numPr>
        <w:spacing w:after="0" w:line="240" w:lineRule="auto"/>
        <w:jc w:val="both"/>
      </w:pPr>
      <w:r>
        <w:rPr>
          <w:rFonts w:eastAsia="Book Antiqua" w:cs="Calibri"/>
        </w:rPr>
        <w:t>Participated on different projects: Implementation and Support.</w:t>
      </w:r>
    </w:p>
    <w:p w:rsidR="00F11634" w:rsidRDefault="00F11634" w:rsidP="00F11634">
      <w:pPr>
        <w:numPr>
          <w:ilvl w:val="0"/>
          <w:numId w:val="1"/>
        </w:numPr>
        <w:spacing w:after="0" w:line="240" w:lineRule="auto"/>
        <w:jc w:val="both"/>
      </w:pPr>
      <w:r>
        <w:rPr>
          <w:rFonts w:eastAsia="Book Antiqua" w:cs="Calibri"/>
          <w:color w:val="000000"/>
        </w:rPr>
        <w:t>Performed server maintenance such as backups, file maintenance and site uploads.</w:t>
      </w:r>
    </w:p>
    <w:p w:rsidR="00F11634" w:rsidRDefault="00F11634" w:rsidP="00F11634">
      <w:pPr>
        <w:numPr>
          <w:ilvl w:val="0"/>
          <w:numId w:val="1"/>
        </w:numPr>
        <w:spacing w:after="0" w:line="240" w:lineRule="auto"/>
        <w:jc w:val="both"/>
      </w:pPr>
      <w:r>
        <w:rPr>
          <w:rFonts w:eastAsia="Book Antiqua" w:cs="Calibri"/>
          <w:color w:val="000000"/>
        </w:rPr>
        <w:t>Supported android developer for web services (Rest API)</w:t>
      </w:r>
    </w:p>
    <w:p w:rsidR="00F11634" w:rsidRDefault="00F11634" w:rsidP="00F11634">
      <w:pPr>
        <w:spacing w:after="0" w:line="240" w:lineRule="auto"/>
        <w:jc w:val="both"/>
        <w:rPr>
          <w:rFonts w:eastAsia="Book Antiqua" w:cs="Calibri"/>
          <w:color w:val="000000"/>
        </w:rPr>
      </w:pPr>
    </w:p>
    <w:p w:rsidR="00F11634" w:rsidRDefault="00F11634" w:rsidP="00F11634">
      <w:pPr>
        <w:pBdr>
          <w:top w:val="none" w:sz="0" w:space="0" w:color="000000"/>
          <w:left w:val="none" w:sz="0" w:space="0" w:color="000000"/>
          <w:bottom w:val="single" w:sz="12" w:space="1" w:color="00000A"/>
          <w:right w:val="none" w:sz="0" w:space="0" w:color="000000"/>
        </w:pBdr>
        <w:shd w:val="clear" w:color="auto" w:fill="C0C0C0"/>
        <w:spacing w:after="0" w:line="240" w:lineRule="auto"/>
        <w:jc w:val="both"/>
      </w:pPr>
      <w:r>
        <w:rPr>
          <w:rFonts w:eastAsia="Book Antiqua" w:cs="Calibri"/>
          <w:b/>
          <w:bCs/>
          <w:lang w:val="en-GB"/>
        </w:rPr>
        <w:t>Technical Summary:</w:t>
      </w:r>
    </w:p>
    <w:p w:rsidR="00F11634" w:rsidRDefault="00F11634" w:rsidP="00F11634">
      <w:pPr>
        <w:pStyle w:val="ListStyle"/>
        <w:contextualSpacing/>
        <w:jc w:val="both"/>
        <w:rPr>
          <w:rFonts w:ascii="Calibri" w:eastAsia="Tahoma" w:hAnsi="Calibri" w:cs="Calibri"/>
          <w:b/>
          <w:bCs/>
          <w:color w:val="000000"/>
          <w:sz w:val="22"/>
          <w:szCs w:val="22"/>
          <w:lang w:val="en-GB"/>
        </w:rPr>
      </w:pPr>
    </w:p>
    <w:p w:rsidR="00F11634" w:rsidRDefault="00F11634" w:rsidP="00F11634">
      <w:pPr>
        <w:pStyle w:val="ListStyle"/>
        <w:contextualSpacing/>
        <w:jc w:val="both"/>
      </w:pPr>
      <w:r>
        <w:rPr>
          <w:rFonts w:ascii="Calibri" w:eastAsia="Book Antiqua" w:hAnsi="Calibri" w:cs="Calibri"/>
          <w:color w:val="000000"/>
          <w:sz w:val="22"/>
          <w:szCs w:val="22"/>
        </w:rPr>
        <w:t>Web Technologies</w:t>
      </w:r>
      <w:r>
        <w:rPr>
          <w:rFonts w:ascii="Calibri" w:eastAsia="Tahoma" w:hAnsi="Calibri" w:cs="Calibri"/>
          <w:color w:val="000000"/>
          <w:sz w:val="22"/>
          <w:szCs w:val="22"/>
        </w:rPr>
        <w:tab/>
      </w:r>
      <w:r>
        <w:rPr>
          <w:rFonts w:ascii="Calibri" w:eastAsia="Book Antiqua" w:hAnsi="Calibri" w:cs="Calibri"/>
          <w:color w:val="000000"/>
          <w:sz w:val="22"/>
          <w:szCs w:val="22"/>
        </w:rPr>
        <w:t xml:space="preserve">:  HTML, </w:t>
      </w:r>
      <w:r>
        <w:rPr>
          <w:rFonts w:ascii="Calibri" w:eastAsia="Garamond" w:hAnsi="Calibri" w:cs="Calibri"/>
          <w:color w:val="000000"/>
          <w:sz w:val="22"/>
          <w:szCs w:val="22"/>
        </w:rPr>
        <w:t xml:space="preserve">CSS, JavaScript, </w:t>
      </w:r>
      <w:proofErr w:type="spellStart"/>
      <w:r>
        <w:rPr>
          <w:rFonts w:ascii="Calibri" w:eastAsia="Garamond" w:hAnsi="Calibri" w:cs="Calibri"/>
          <w:color w:val="000000"/>
          <w:sz w:val="22"/>
          <w:szCs w:val="22"/>
        </w:rPr>
        <w:t>jQuery</w:t>
      </w:r>
      <w:proofErr w:type="spellEnd"/>
      <w:r>
        <w:rPr>
          <w:rFonts w:ascii="Calibri" w:eastAsia="Garamond" w:hAnsi="Calibri" w:cs="Calibri"/>
          <w:color w:val="000000"/>
          <w:sz w:val="22"/>
          <w:szCs w:val="22"/>
        </w:rPr>
        <w:t xml:space="preserve">, </w:t>
      </w:r>
      <w:proofErr w:type="spellStart"/>
      <w:r>
        <w:rPr>
          <w:rFonts w:ascii="Calibri" w:eastAsia="Garamond" w:hAnsi="Calibri" w:cs="Calibri"/>
          <w:color w:val="000000"/>
          <w:sz w:val="22"/>
          <w:szCs w:val="22"/>
        </w:rPr>
        <w:t>Json</w:t>
      </w:r>
      <w:proofErr w:type="spellEnd"/>
      <w:r>
        <w:rPr>
          <w:rFonts w:ascii="Calibri" w:eastAsia="Garamond" w:hAnsi="Calibri" w:cs="Calibri"/>
          <w:color w:val="000000"/>
          <w:sz w:val="22"/>
          <w:szCs w:val="22"/>
        </w:rPr>
        <w:t>, AJAX</w:t>
      </w:r>
    </w:p>
    <w:p w:rsidR="00F11634" w:rsidRDefault="00F11634" w:rsidP="00F11634">
      <w:pPr>
        <w:spacing w:after="0" w:line="240" w:lineRule="auto"/>
      </w:pPr>
      <w:r>
        <w:rPr>
          <w:rFonts w:eastAsia="Book Antiqua" w:cs="Calibri"/>
          <w:color w:val="000000"/>
        </w:rPr>
        <w:t>Languages</w:t>
      </w:r>
      <w:r>
        <w:rPr>
          <w:rFonts w:eastAsia="Tahoma" w:cs="Calibri"/>
          <w:color w:val="000000"/>
        </w:rPr>
        <w:tab/>
      </w:r>
      <w:r>
        <w:rPr>
          <w:rFonts w:eastAsia="Tahoma" w:cs="Calibri"/>
          <w:color w:val="000000"/>
        </w:rPr>
        <w:tab/>
      </w:r>
      <w:r>
        <w:rPr>
          <w:rFonts w:eastAsia="Book Antiqua" w:cs="Calibri"/>
          <w:color w:val="000000"/>
        </w:rPr>
        <w:t xml:space="preserve">:  PHP, </w:t>
      </w:r>
      <w:r w:rsidR="00814D6E">
        <w:rPr>
          <w:rFonts w:eastAsia="Book Antiqua" w:cs="Calibri"/>
          <w:color w:val="000000"/>
        </w:rPr>
        <w:t>python</w:t>
      </w:r>
    </w:p>
    <w:p w:rsidR="00F11634" w:rsidRDefault="00F11634" w:rsidP="00F11634">
      <w:pPr>
        <w:pStyle w:val="ListStyle"/>
        <w:contextualSpacing/>
        <w:jc w:val="both"/>
      </w:pPr>
      <w:r>
        <w:rPr>
          <w:rFonts w:ascii="Calibri" w:eastAsia="Book Antiqua" w:hAnsi="Calibri" w:cs="Calibri"/>
          <w:color w:val="000000"/>
          <w:sz w:val="22"/>
          <w:szCs w:val="22"/>
        </w:rPr>
        <w:t>Databases</w:t>
      </w:r>
      <w:r>
        <w:rPr>
          <w:rFonts w:ascii="Calibri" w:eastAsia="Tahoma" w:hAnsi="Calibri" w:cs="Calibri"/>
          <w:color w:val="000000"/>
          <w:sz w:val="22"/>
          <w:szCs w:val="22"/>
        </w:rPr>
        <w:tab/>
      </w:r>
      <w:r>
        <w:rPr>
          <w:rFonts w:ascii="Calibri" w:eastAsia="Tahoma" w:hAnsi="Calibri" w:cs="Calibri"/>
          <w:color w:val="000000"/>
          <w:sz w:val="22"/>
          <w:szCs w:val="22"/>
        </w:rPr>
        <w:tab/>
      </w:r>
      <w:r>
        <w:rPr>
          <w:rFonts w:ascii="Calibri" w:eastAsia="Book Antiqua" w:hAnsi="Calibri" w:cs="Calibri"/>
          <w:color w:val="000000"/>
          <w:sz w:val="22"/>
          <w:szCs w:val="22"/>
        </w:rPr>
        <w:t xml:space="preserve">:  PDO, </w:t>
      </w:r>
      <w:proofErr w:type="spellStart"/>
      <w:r>
        <w:rPr>
          <w:rFonts w:ascii="Calibri" w:eastAsia="Garamond" w:hAnsi="Calibri" w:cs="Calibri"/>
          <w:color w:val="000000"/>
          <w:sz w:val="22"/>
          <w:szCs w:val="22"/>
        </w:rPr>
        <w:t>Mysqli</w:t>
      </w:r>
      <w:proofErr w:type="spellEnd"/>
      <w:r>
        <w:rPr>
          <w:rFonts w:ascii="Calibri" w:eastAsia="Garamond" w:hAnsi="Calibri" w:cs="Calibri"/>
          <w:color w:val="000000"/>
          <w:sz w:val="22"/>
          <w:szCs w:val="22"/>
        </w:rPr>
        <w:t>, SQL.</w:t>
      </w:r>
    </w:p>
    <w:p w:rsidR="00F11634" w:rsidRDefault="00F11634" w:rsidP="00F11634">
      <w:pPr>
        <w:pStyle w:val="ListStyle"/>
        <w:contextualSpacing/>
        <w:jc w:val="both"/>
      </w:pPr>
      <w:r>
        <w:rPr>
          <w:rFonts w:ascii="Calibri" w:eastAsia="Garamond" w:hAnsi="Calibri" w:cs="Calibri"/>
          <w:color w:val="000000"/>
          <w:sz w:val="22"/>
          <w:szCs w:val="22"/>
        </w:rPr>
        <w:t>Framework</w:t>
      </w:r>
      <w:r>
        <w:rPr>
          <w:rFonts w:ascii="Calibri" w:eastAsia="Garamond" w:hAnsi="Calibri" w:cs="Calibri"/>
          <w:color w:val="000000"/>
          <w:sz w:val="22"/>
          <w:szCs w:val="22"/>
        </w:rPr>
        <w:tab/>
      </w:r>
      <w:r>
        <w:rPr>
          <w:rFonts w:ascii="Calibri" w:eastAsia="Garamond" w:hAnsi="Calibri" w:cs="Calibri"/>
          <w:color w:val="000000"/>
          <w:sz w:val="22"/>
          <w:szCs w:val="22"/>
        </w:rPr>
        <w:tab/>
        <w:t xml:space="preserve">:  </w:t>
      </w:r>
      <w:proofErr w:type="spellStart"/>
      <w:r>
        <w:rPr>
          <w:rFonts w:ascii="Calibri" w:eastAsia="Tahoma" w:hAnsi="Calibri" w:cs="Calibri"/>
          <w:color w:val="000000"/>
          <w:sz w:val="22"/>
          <w:szCs w:val="22"/>
        </w:rPr>
        <w:t>C</w:t>
      </w:r>
      <w:r>
        <w:rPr>
          <w:rFonts w:ascii="Calibri" w:eastAsia="Book Antiqua" w:hAnsi="Calibri" w:cs="Calibri"/>
          <w:color w:val="000000"/>
          <w:sz w:val="22"/>
          <w:szCs w:val="22"/>
        </w:rPr>
        <w:t>odeigniter</w:t>
      </w:r>
      <w:proofErr w:type="spellEnd"/>
      <w:r>
        <w:rPr>
          <w:rFonts w:ascii="Calibri" w:hAnsi="Calibri" w:cs="Calibri"/>
          <w:sz w:val="22"/>
          <w:szCs w:val="22"/>
        </w:rPr>
        <w:t xml:space="preserve">, </w:t>
      </w:r>
      <w:proofErr w:type="spellStart"/>
      <w:r>
        <w:rPr>
          <w:rFonts w:ascii="Calibri" w:hAnsi="Calibri" w:cs="Calibri"/>
          <w:sz w:val="22"/>
          <w:szCs w:val="22"/>
        </w:rPr>
        <w:t>Laravel</w:t>
      </w:r>
      <w:proofErr w:type="spellEnd"/>
    </w:p>
    <w:p w:rsidR="00F11634" w:rsidRDefault="00F11634" w:rsidP="00F11634">
      <w:pPr>
        <w:spacing w:after="0" w:line="240" w:lineRule="auto"/>
        <w:jc w:val="both"/>
      </w:pPr>
      <w:r>
        <w:rPr>
          <w:rFonts w:eastAsia="Book Antiqua" w:cs="Calibri"/>
          <w:color w:val="000000"/>
        </w:rPr>
        <w:t>Development Tools</w:t>
      </w:r>
      <w:r>
        <w:rPr>
          <w:rFonts w:eastAsia="Tahoma" w:cs="Calibri"/>
          <w:color w:val="000000"/>
        </w:rPr>
        <w:tab/>
      </w:r>
      <w:r>
        <w:rPr>
          <w:rFonts w:eastAsia="Book Antiqua" w:cs="Calibri"/>
          <w:color w:val="000000"/>
        </w:rPr>
        <w:t>:  Notepad++</w:t>
      </w:r>
      <w:r>
        <w:rPr>
          <w:rFonts w:eastAsia="Book Antiqua" w:cs="Calibri"/>
          <w:b/>
          <w:bCs/>
          <w:color w:val="000000"/>
        </w:rPr>
        <w:t xml:space="preserve">, </w:t>
      </w:r>
      <w:r>
        <w:rPr>
          <w:rFonts w:eastAsia="Book Antiqua" w:cs="Calibri"/>
          <w:color w:val="000000"/>
        </w:rPr>
        <w:t>Visual Studio Code</w:t>
      </w:r>
    </w:p>
    <w:p w:rsidR="00F11634" w:rsidRDefault="00F11634" w:rsidP="00F11634">
      <w:pPr>
        <w:pStyle w:val="ListStyle"/>
        <w:contextualSpacing/>
        <w:jc w:val="both"/>
      </w:pPr>
      <w:r>
        <w:rPr>
          <w:rFonts w:ascii="Calibri" w:eastAsia="Garamond" w:hAnsi="Calibri" w:cs="Calibri"/>
          <w:color w:val="000000"/>
          <w:sz w:val="22"/>
          <w:szCs w:val="22"/>
        </w:rPr>
        <w:t xml:space="preserve">Server </w:t>
      </w:r>
      <w:r>
        <w:rPr>
          <w:rFonts w:ascii="Calibri" w:eastAsia="Garamond" w:hAnsi="Calibri" w:cs="Calibri"/>
          <w:color w:val="000000"/>
          <w:sz w:val="22"/>
          <w:szCs w:val="22"/>
        </w:rPr>
        <w:tab/>
      </w:r>
      <w:r>
        <w:rPr>
          <w:rFonts w:ascii="Calibri" w:eastAsia="Garamond" w:hAnsi="Calibri" w:cs="Calibri"/>
          <w:color w:val="000000"/>
          <w:sz w:val="22"/>
          <w:szCs w:val="22"/>
        </w:rPr>
        <w:tab/>
      </w:r>
      <w:r>
        <w:rPr>
          <w:rFonts w:ascii="Calibri" w:eastAsia="Garamond" w:hAnsi="Calibri" w:cs="Calibri"/>
          <w:color w:val="000000"/>
          <w:sz w:val="22"/>
          <w:szCs w:val="22"/>
        </w:rPr>
        <w:tab/>
        <w:t>:  WAMP, XAMP</w:t>
      </w:r>
    </w:p>
    <w:p w:rsidR="00F11634" w:rsidRDefault="00F11634" w:rsidP="005D621E">
      <w:pPr>
        <w:spacing w:after="0" w:line="240" w:lineRule="auto"/>
      </w:pPr>
      <w:r>
        <w:rPr>
          <w:rFonts w:cs="Calibri"/>
        </w:rPr>
        <w:t xml:space="preserve">Operating systems         </w:t>
      </w:r>
      <w:r w:rsidR="00844374">
        <w:rPr>
          <w:rFonts w:cs="Calibri"/>
        </w:rPr>
        <w:t xml:space="preserve"> :  </w:t>
      </w:r>
      <w:r>
        <w:rPr>
          <w:rFonts w:cs="Calibri"/>
        </w:rPr>
        <w:t>Windows 7</w:t>
      </w:r>
      <w:proofErr w:type="gramStart"/>
      <w:r>
        <w:rPr>
          <w:rFonts w:cs="Calibri"/>
        </w:rPr>
        <w:t>,etc</w:t>
      </w:r>
      <w:proofErr w:type="gramEnd"/>
      <w:r>
        <w:rPr>
          <w:rFonts w:cs="Calibri"/>
        </w:rPr>
        <w:t>.</w:t>
      </w:r>
    </w:p>
    <w:p w:rsidR="005D621E" w:rsidRPr="005D621E" w:rsidRDefault="005D621E" w:rsidP="005D621E">
      <w:pPr>
        <w:spacing w:after="0" w:line="240" w:lineRule="auto"/>
      </w:pPr>
    </w:p>
    <w:p w:rsidR="00F11634" w:rsidRDefault="00F11634" w:rsidP="00F11634">
      <w:pPr>
        <w:pBdr>
          <w:top w:val="none" w:sz="0" w:space="0" w:color="000000"/>
          <w:left w:val="none" w:sz="0" w:space="0" w:color="000000"/>
          <w:bottom w:val="single" w:sz="12" w:space="1" w:color="00000A"/>
          <w:right w:val="none" w:sz="0" w:space="0" w:color="000000"/>
        </w:pBdr>
        <w:shd w:val="clear" w:color="auto" w:fill="C0C0C0"/>
        <w:spacing w:after="0" w:line="240" w:lineRule="auto"/>
        <w:jc w:val="both"/>
      </w:pPr>
      <w:r>
        <w:rPr>
          <w:rFonts w:eastAsia="Book Antiqua" w:cs="Calibri"/>
          <w:b/>
          <w:bCs/>
          <w:lang w:val="en-GB"/>
        </w:rPr>
        <w:t>Project Roles and Responsibilities:</w:t>
      </w:r>
    </w:p>
    <w:p w:rsidR="00F11634" w:rsidRDefault="00F11634" w:rsidP="00F11634">
      <w:pPr>
        <w:spacing w:after="0" w:line="240" w:lineRule="auto"/>
        <w:jc w:val="both"/>
        <w:rPr>
          <w:rFonts w:eastAsia="Book Antiqua" w:cs="Calibri"/>
          <w:b/>
          <w:bCs/>
          <w:lang w:val="en-GB"/>
        </w:rPr>
      </w:pPr>
    </w:p>
    <w:p w:rsidR="00F11634" w:rsidRDefault="00965805" w:rsidP="00F11634">
      <w:pPr>
        <w:spacing w:after="0" w:line="240" w:lineRule="auto"/>
        <w:jc w:val="both"/>
      </w:pPr>
      <w:proofErr w:type="spellStart"/>
      <w:r>
        <w:rPr>
          <w:rFonts w:eastAsia="Book Antiqua" w:cs="Calibri"/>
          <w:b/>
          <w:bCs/>
          <w:color w:val="000000"/>
          <w:u w:val="single"/>
        </w:rPr>
        <w:t>Techforge</w:t>
      </w:r>
      <w:proofErr w:type="spellEnd"/>
      <w:r w:rsidR="00F11634">
        <w:rPr>
          <w:rFonts w:eastAsia="Book Antiqua" w:cs="Calibri"/>
          <w:b/>
          <w:bCs/>
          <w:color w:val="000000"/>
          <w:u w:val="single"/>
        </w:rPr>
        <w:t xml:space="preserve"> </w:t>
      </w:r>
      <w:proofErr w:type="spellStart"/>
      <w:r w:rsidR="00F11634">
        <w:rPr>
          <w:rFonts w:eastAsia="Book Antiqua" w:cs="Calibri"/>
          <w:b/>
          <w:bCs/>
          <w:color w:val="000000"/>
          <w:u w:val="single"/>
        </w:rPr>
        <w:t>Pvt</w:t>
      </w:r>
      <w:proofErr w:type="spellEnd"/>
      <w:r w:rsidR="00F11634">
        <w:rPr>
          <w:rFonts w:eastAsia="Book Antiqua" w:cs="Calibri"/>
          <w:b/>
          <w:bCs/>
          <w:color w:val="000000"/>
          <w:u w:val="single"/>
        </w:rPr>
        <w:t xml:space="preserve"> Ltd</w:t>
      </w:r>
      <w:r w:rsidR="00F11634">
        <w:rPr>
          <w:rFonts w:eastAsia="Book Antiqua" w:cs="Calibri"/>
          <w:b/>
          <w:bCs/>
          <w:color w:val="000000"/>
        </w:rPr>
        <w:t xml:space="preserve">  </w:t>
      </w:r>
      <w:r>
        <w:rPr>
          <w:rFonts w:eastAsia="Verdana" w:cs="Calibri"/>
          <w:b/>
          <w:bCs/>
          <w:color w:val="000000"/>
        </w:rPr>
        <w:t xml:space="preserve"> (07-Dec</w:t>
      </w:r>
      <w:r w:rsidR="00F11634">
        <w:rPr>
          <w:rFonts w:eastAsia="Verdana" w:cs="Calibri"/>
          <w:b/>
          <w:bCs/>
          <w:color w:val="000000"/>
        </w:rPr>
        <w:t>-201</w:t>
      </w:r>
      <w:r>
        <w:rPr>
          <w:rFonts w:eastAsia="Verdana" w:cs="Calibri"/>
          <w:b/>
          <w:bCs/>
          <w:color w:val="000000"/>
        </w:rPr>
        <w:t>8</w:t>
      </w:r>
      <w:r w:rsidR="00F11634">
        <w:rPr>
          <w:rFonts w:eastAsia="Verdana" w:cs="Calibri"/>
          <w:b/>
          <w:bCs/>
          <w:color w:val="000000"/>
        </w:rPr>
        <w:t xml:space="preserve"> to till)</w:t>
      </w:r>
    </w:p>
    <w:p w:rsidR="00F11634" w:rsidRDefault="00F11634" w:rsidP="00F11634">
      <w:pPr>
        <w:spacing w:after="0" w:line="240" w:lineRule="auto"/>
      </w:pPr>
      <w:r>
        <w:rPr>
          <w:rFonts w:eastAsia="Book Antiqua" w:cs="Calibri"/>
          <w:b/>
          <w:bCs/>
          <w:color w:val="000000"/>
        </w:rPr>
        <w:t>Role</w:t>
      </w:r>
      <w:r>
        <w:rPr>
          <w:rFonts w:eastAsia="Book Antiqua" w:cs="Calibri"/>
          <w:b/>
          <w:bCs/>
          <w:color w:val="808080"/>
        </w:rPr>
        <w:t>:</w:t>
      </w:r>
      <w:r>
        <w:rPr>
          <w:rFonts w:eastAsia="Book Antiqua" w:cs="Calibri"/>
          <w:b/>
          <w:bCs/>
          <w:color w:val="000000"/>
        </w:rPr>
        <w:t xml:space="preserve"> Software Engineer</w:t>
      </w:r>
    </w:p>
    <w:p w:rsidR="00F11634" w:rsidRDefault="00F11634" w:rsidP="005D621E">
      <w:pPr>
        <w:spacing w:after="0" w:line="240" w:lineRule="auto"/>
      </w:pPr>
      <w:r>
        <w:rPr>
          <w:rFonts w:eastAsia="Book Antiqua" w:cs="Calibri"/>
          <w:b/>
          <w:bCs/>
          <w:color w:val="000000"/>
        </w:rPr>
        <w:t>Recently Working Projects:-</w:t>
      </w:r>
    </w:p>
    <w:p w:rsidR="005D621E" w:rsidRPr="005D621E" w:rsidRDefault="005D621E" w:rsidP="005D621E">
      <w:pPr>
        <w:spacing w:after="0" w:line="240" w:lineRule="auto"/>
      </w:pPr>
    </w:p>
    <w:p w:rsidR="00F11634" w:rsidRDefault="00F11634" w:rsidP="00F11634">
      <w:pPr>
        <w:spacing w:after="0" w:line="240" w:lineRule="auto"/>
      </w:pPr>
      <w:r>
        <w:rPr>
          <w:rFonts w:eastAsia="Book Antiqua" w:cs="Calibri"/>
          <w:b/>
          <w:bCs/>
          <w:color w:val="000000"/>
        </w:rPr>
        <w:t xml:space="preserve">Project </w:t>
      </w:r>
      <w:r w:rsidR="00AE5353">
        <w:rPr>
          <w:rFonts w:eastAsia="Book Antiqua" w:cs="Calibri"/>
          <w:b/>
          <w:bCs/>
          <w:color w:val="000000"/>
        </w:rPr>
        <w:t>1</w:t>
      </w:r>
      <w:r>
        <w:rPr>
          <w:rFonts w:eastAsia="Book Antiqua" w:cs="Calibri"/>
          <w:b/>
          <w:bCs/>
          <w:color w:val="000000"/>
        </w:rPr>
        <w:t>:-</w:t>
      </w:r>
    </w:p>
    <w:p w:rsidR="00F11634" w:rsidRDefault="00F11634" w:rsidP="00F11634">
      <w:pPr>
        <w:pStyle w:val="ListParagraph"/>
        <w:spacing w:after="0" w:line="240" w:lineRule="auto"/>
        <w:jc w:val="both"/>
      </w:pPr>
      <w:r>
        <w:rPr>
          <w:rFonts w:eastAsia="Book Antiqua" w:cs="Calibri"/>
          <w:b/>
          <w:bCs/>
          <w:color w:val="000000"/>
        </w:rPr>
        <w:t xml:space="preserve">Client </w:t>
      </w:r>
      <w:r>
        <w:rPr>
          <w:rFonts w:eastAsia="Book Antiqua" w:cs="Calibri"/>
          <w:b/>
          <w:bCs/>
          <w:color w:val="000000"/>
        </w:rPr>
        <w:tab/>
      </w:r>
      <w:r>
        <w:rPr>
          <w:rFonts w:eastAsia="Tahoma" w:cs="Calibri"/>
          <w:b/>
          <w:bCs/>
          <w:color w:val="000000"/>
        </w:rPr>
        <w:tab/>
      </w:r>
      <w:r>
        <w:rPr>
          <w:rFonts w:eastAsia="Book Antiqua" w:cs="Calibri"/>
          <w:b/>
          <w:bCs/>
          <w:color w:val="000000"/>
        </w:rPr>
        <w:t xml:space="preserve"> : </w:t>
      </w:r>
      <w:r>
        <w:rPr>
          <w:rFonts w:eastAsia="Book Antiqua" w:cs="Calibri"/>
          <w:color w:val="000000"/>
        </w:rPr>
        <w:t>www.</w:t>
      </w:r>
      <w:bookmarkStart w:id="0" w:name="__DdeLink__253_3762791479"/>
      <w:r w:rsidR="00506B4D">
        <w:rPr>
          <w:rFonts w:eastAsia="Book Antiqua" w:cs="Calibri"/>
          <w:color w:val="000000"/>
        </w:rPr>
        <w:t>aocivil</w:t>
      </w:r>
      <w:r>
        <w:rPr>
          <w:rFonts w:eastAsia="Book Antiqua" w:cs="Calibri"/>
          <w:color w:val="000000"/>
        </w:rPr>
        <w:t>.com</w:t>
      </w:r>
      <w:bookmarkEnd w:id="0"/>
      <w:r>
        <w:rPr>
          <w:rFonts w:eastAsia="Tahoma" w:cs="Calibri"/>
          <w:b/>
          <w:bCs/>
          <w:color w:val="000000"/>
        </w:rPr>
        <w:tab/>
      </w:r>
    </w:p>
    <w:p w:rsidR="00F11634" w:rsidRDefault="00F11634" w:rsidP="00F11634">
      <w:pPr>
        <w:pStyle w:val="ListParagraph"/>
        <w:spacing w:after="0" w:line="240" w:lineRule="auto"/>
        <w:jc w:val="both"/>
      </w:pPr>
      <w:r>
        <w:rPr>
          <w:rFonts w:eastAsia="Book Antiqua" w:cs="Calibri"/>
          <w:b/>
          <w:bCs/>
          <w:color w:val="000000"/>
        </w:rPr>
        <w:t>Platform</w:t>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bookmarkStart w:id="1" w:name="__DdeLink__289_2698866799"/>
      <w:bookmarkEnd w:id="1"/>
      <w:r w:rsidR="00506B4D">
        <w:rPr>
          <w:rFonts w:eastAsia="Book Antiqua" w:cs="Calibri"/>
          <w:color w:val="000000"/>
        </w:rPr>
        <w:t>Code Igniter</w:t>
      </w:r>
    </w:p>
    <w:p w:rsidR="00F11634" w:rsidRDefault="00F11634" w:rsidP="00F11634">
      <w:pPr>
        <w:pStyle w:val="ListParagraph"/>
        <w:spacing w:after="0" w:line="240" w:lineRule="auto"/>
        <w:jc w:val="both"/>
      </w:pPr>
      <w:r>
        <w:rPr>
          <w:rFonts w:eastAsia="Book Antiqua" w:cs="Calibri"/>
          <w:b/>
          <w:bCs/>
          <w:color w:val="000000"/>
        </w:rPr>
        <w:t>Role</w:t>
      </w:r>
      <w:r>
        <w:rPr>
          <w:rFonts w:eastAsia="Tahoma" w:cs="Calibri"/>
          <w:b/>
          <w:bCs/>
          <w:color w:val="000000"/>
        </w:rPr>
        <w:tab/>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r>
        <w:rPr>
          <w:rFonts w:eastAsia="Book Antiqua" w:cs="Calibri"/>
          <w:color w:val="000000"/>
        </w:rPr>
        <w:t>Development</w:t>
      </w:r>
    </w:p>
    <w:p w:rsidR="00F11634" w:rsidRDefault="00F11634" w:rsidP="00F11634">
      <w:pPr>
        <w:spacing w:after="0" w:line="240" w:lineRule="auto"/>
        <w:jc w:val="both"/>
      </w:pPr>
      <w:r>
        <w:rPr>
          <w:rFonts w:eastAsia="Book Antiqua" w:cs="Calibri"/>
          <w:b/>
          <w:bCs/>
        </w:rPr>
        <w:t>Description</w:t>
      </w:r>
      <w:r>
        <w:rPr>
          <w:rFonts w:eastAsia="Verdana" w:cs="Calibri"/>
          <w:b/>
          <w:bCs/>
        </w:rPr>
        <w:t xml:space="preserve">: </w:t>
      </w:r>
    </w:p>
    <w:p w:rsidR="00F11634" w:rsidRDefault="002D4863" w:rsidP="00F11634">
      <w:pPr>
        <w:spacing w:after="0" w:line="240" w:lineRule="auto"/>
        <w:jc w:val="both"/>
      </w:pPr>
      <w:r>
        <w:rPr>
          <w:rFonts w:cs="Calibri"/>
        </w:rPr>
        <w:t>Based on civil construction work details. If you want any things to build a building or a home you can search and get details</w:t>
      </w:r>
      <w:r w:rsidR="00F11634">
        <w:rPr>
          <w:rFonts w:cs="Calibri"/>
        </w:rPr>
        <w:t>.</w:t>
      </w:r>
      <w:r>
        <w:rPr>
          <w:rFonts w:cs="Calibri"/>
        </w:rPr>
        <w:t xml:space="preserve"> You can register as a user and business registration. Company registration also available. You can search based on civil company name. Face book Pages are available to like their company.</w:t>
      </w:r>
    </w:p>
    <w:p w:rsidR="00F11634" w:rsidRDefault="00F11634" w:rsidP="00F11634">
      <w:pPr>
        <w:spacing w:after="0" w:line="240" w:lineRule="auto"/>
        <w:jc w:val="both"/>
        <w:rPr>
          <w:rFonts w:cs="Calibri"/>
        </w:rPr>
      </w:pPr>
    </w:p>
    <w:p w:rsidR="002D4863" w:rsidRDefault="002D4863" w:rsidP="002D4863">
      <w:pPr>
        <w:spacing w:after="0" w:line="240" w:lineRule="auto"/>
      </w:pPr>
      <w:r>
        <w:rPr>
          <w:rFonts w:eastAsia="Book Antiqua" w:cs="Calibri"/>
          <w:b/>
          <w:bCs/>
          <w:color w:val="000000"/>
        </w:rPr>
        <w:t xml:space="preserve">Project </w:t>
      </w:r>
      <w:r w:rsidR="00AE5353">
        <w:rPr>
          <w:rFonts w:eastAsia="Book Antiqua" w:cs="Calibri"/>
          <w:b/>
          <w:bCs/>
          <w:color w:val="000000"/>
        </w:rPr>
        <w:t>2</w:t>
      </w:r>
      <w:r>
        <w:rPr>
          <w:rFonts w:eastAsia="Book Antiqua" w:cs="Calibri"/>
          <w:b/>
          <w:bCs/>
          <w:color w:val="000000"/>
        </w:rPr>
        <w:t>:-</w:t>
      </w:r>
    </w:p>
    <w:p w:rsidR="002D4863" w:rsidRDefault="002D4863" w:rsidP="002D4863">
      <w:pPr>
        <w:pStyle w:val="ListParagraph"/>
        <w:spacing w:after="0" w:line="240" w:lineRule="auto"/>
        <w:jc w:val="both"/>
      </w:pPr>
      <w:r>
        <w:rPr>
          <w:rFonts w:eastAsia="Book Antiqua" w:cs="Calibri"/>
          <w:b/>
          <w:bCs/>
          <w:color w:val="000000"/>
        </w:rPr>
        <w:t xml:space="preserve">Client </w:t>
      </w:r>
      <w:r>
        <w:rPr>
          <w:rFonts w:eastAsia="Book Antiqua" w:cs="Calibri"/>
          <w:b/>
          <w:bCs/>
          <w:color w:val="000000"/>
        </w:rPr>
        <w:tab/>
      </w:r>
      <w:r>
        <w:rPr>
          <w:rFonts w:eastAsia="Tahoma" w:cs="Calibri"/>
          <w:b/>
          <w:bCs/>
          <w:color w:val="000000"/>
        </w:rPr>
        <w:tab/>
      </w:r>
      <w:r>
        <w:rPr>
          <w:rFonts w:eastAsia="Book Antiqua" w:cs="Calibri"/>
          <w:b/>
          <w:bCs/>
          <w:color w:val="000000"/>
        </w:rPr>
        <w:t xml:space="preserve"> : </w:t>
      </w:r>
      <w:r>
        <w:rPr>
          <w:rFonts w:eastAsia="Book Antiqua" w:cs="Calibri"/>
          <w:color w:val="000000"/>
        </w:rPr>
        <w:t>www.</w:t>
      </w:r>
      <w:r w:rsidR="00AE5353">
        <w:rPr>
          <w:rFonts w:eastAsia="Tahoma" w:cs="Calibri"/>
          <w:color w:val="000000"/>
        </w:rPr>
        <w:t>goosapp</w:t>
      </w:r>
      <w:r>
        <w:rPr>
          <w:rFonts w:eastAsia="Tahoma" w:cs="Calibri"/>
          <w:color w:val="000000"/>
        </w:rPr>
        <w:t>.com</w:t>
      </w:r>
    </w:p>
    <w:p w:rsidR="002D4863" w:rsidRDefault="002D4863" w:rsidP="002D4863">
      <w:pPr>
        <w:pStyle w:val="ListParagraph"/>
        <w:spacing w:after="0" w:line="240" w:lineRule="auto"/>
        <w:jc w:val="both"/>
      </w:pPr>
      <w:r>
        <w:rPr>
          <w:rFonts w:eastAsia="Book Antiqua" w:cs="Calibri"/>
          <w:b/>
          <w:bCs/>
          <w:color w:val="000000"/>
        </w:rPr>
        <w:t>Platform</w:t>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r w:rsidR="003E644A">
        <w:rPr>
          <w:rFonts w:eastAsia="Tahoma" w:cs="Calibri"/>
          <w:color w:val="000000"/>
        </w:rPr>
        <w:t>C</w:t>
      </w:r>
      <w:r w:rsidR="003E644A">
        <w:rPr>
          <w:rFonts w:eastAsia="Book Antiqua" w:cs="Calibri"/>
          <w:color w:val="000000"/>
        </w:rPr>
        <w:t>ode igniter</w:t>
      </w:r>
    </w:p>
    <w:p w:rsidR="005D621E" w:rsidRPr="005D621E" w:rsidRDefault="002D4863" w:rsidP="005D621E">
      <w:pPr>
        <w:pStyle w:val="ListParagraph"/>
        <w:spacing w:after="0" w:line="240" w:lineRule="auto"/>
        <w:jc w:val="both"/>
      </w:pPr>
      <w:r>
        <w:rPr>
          <w:rFonts w:eastAsia="Book Antiqua" w:cs="Calibri"/>
          <w:b/>
          <w:bCs/>
          <w:color w:val="000000"/>
        </w:rPr>
        <w:t>Role</w:t>
      </w:r>
      <w:r>
        <w:rPr>
          <w:rFonts w:eastAsia="Tahoma" w:cs="Calibri"/>
          <w:b/>
          <w:bCs/>
          <w:color w:val="000000"/>
        </w:rPr>
        <w:tab/>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r>
        <w:rPr>
          <w:rFonts w:eastAsia="Book Antiqua" w:cs="Calibri"/>
          <w:color w:val="000000"/>
        </w:rPr>
        <w:t>Development</w:t>
      </w:r>
    </w:p>
    <w:p w:rsidR="00BE2E07" w:rsidRDefault="00BE2E07" w:rsidP="002D4863">
      <w:pPr>
        <w:spacing w:after="0" w:line="240" w:lineRule="auto"/>
        <w:jc w:val="both"/>
        <w:rPr>
          <w:rFonts w:eastAsia="Book Antiqua" w:cs="Calibri"/>
          <w:b/>
          <w:bCs/>
        </w:rPr>
      </w:pPr>
    </w:p>
    <w:p w:rsidR="00BE2E07" w:rsidRDefault="00BE2E07" w:rsidP="002D4863">
      <w:pPr>
        <w:spacing w:after="0" w:line="240" w:lineRule="auto"/>
        <w:jc w:val="both"/>
        <w:rPr>
          <w:rFonts w:eastAsia="Book Antiqua" w:cs="Calibri"/>
          <w:b/>
          <w:bCs/>
        </w:rPr>
      </w:pPr>
    </w:p>
    <w:p w:rsidR="00BE2E07" w:rsidRDefault="00BE2E07" w:rsidP="002D4863">
      <w:pPr>
        <w:spacing w:after="0" w:line="240" w:lineRule="auto"/>
        <w:jc w:val="both"/>
        <w:rPr>
          <w:rFonts w:eastAsia="Book Antiqua" w:cs="Calibri"/>
          <w:b/>
          <w:bCs/>
        </w:rPr>
      </w:pPr>
    </w:p>
    <w:p w:rsidR="005D621E" w:rsidRDefault="002D4863" w:rsidP="002D4863">
      <w:pPr>
        <w:spacing w:after="0" w:line="240" w:lineRule="auto"/>
        <w:jc w:val="both"/>
        <w:rPr>
          <w:rFonts w:eastAsia="Verdana" w:cs="Calibri"/>
          <w:b/>
          <w:bCs/>
        </w:rPr>
      </w:pPr>
      <w:r>
        <w:rPr>
          <w:rFonts w:eastAsia="Book Antiqua" w:cs="Calibri"/>
          <w:b/>
          <w:bCs/>
        </w:rPr>
        <w:lastRenderedPageBreak/>
        <w:t>Description</w:t>
      </w:r>
      <w:r>
        <w:rPr>
          <w:rFonts w:eastAsia="Verdana" w:cs="Calibri"/>
          <w:b/>
          <w:bCs/>
        </w:rPr>
        <w:t>:</w:t>
      </w:r>
    </w:p>
    <w:p w:rsidR="002D4863" w:rsidRDefault="002D4863" w:rsidP="002D4863">
      <w:pPr>
        <w:spacing w:after="0" w:line="240" w:lineRule="auto"/>
        <w:jc w:val="both"/>
      </w:pPr>
      <w:r>
        <w:rPr>
          <w:rFonts w:eastAsia="Verdana" w:cs="Calibri"/>
          <w:b/>
          <w:bCs/>
        </w:rPr>
        <w:t xml:space="preserve"> </w:t>
      </w:r>
      <w:proofErr w:type="spellStart"/>
      <w:proofErr w:type="gramStart"/>
      <w:r w:rsidR="00AE5353">
        <w:t>Its</w:t>
      </w:r>
      <w:proofErr w:type="spellEnd"/>
      <w:proofErr w:type="gramEnd"/>
      <w:r w:rsidR="00AE5353">
        <w:t xml:space="preserve"> based on searching site and its designed for specific place of south Africa. You can search details any business or users. You can give friend request and you can get contact details</w:t>
      </w:r>
      <w:r w:rsidR="003E644A">
        <w:t>. Login registration is there. Registration people</w:t>
      </w:r>
      <w:r w:rsidR="00AE5353">
        <w:t xml:space="preserve"> </w:t>
      </w:r>
      <w:r w:rsidR="003E644A">
        <w:t>only will see all searching details and get contact details.</w:t>
      </w:r>
    </w:p>
    <w:p w:rsidR="002D4863" w:rsidRDefault="002D4863" w:rsidP="002D4863">
      <w:pPr>
        <w:spacing w:after="0" w:line="240" w:lineRule="auto"/>
        <w:jc w:val="both"/>
        <w:rPr>
          <w:rFonts w:cs="Calibri"/>
        </w:rPr>
      </w:pPr>
    </w:p>
    <w:p w:rsidR="002D4863" w:rsidRDefault="002D4863" w:rsidP="002D4863">
      <w:pPr>
        <w:spacing w:after="0" w:line="240" w:lineRule="auto"/>
      </w:pPr>
      <w:r>
        <w:rPr>
          <w:rFonts w:eastAsia="Book Antiqua" w:cs="Calibri"/>
          <w:b/>
          <w:bCs/>
          <w:color w:val="000000"/>
        </w:rPr>
        <w:t xml:space="preserve">Project </w:t>
      </w:r>
      <w:r w:rsidR="005D621E">
        <w:rPr>
          <w:rFonts w:eastAsia="Book Antiqua" w:cs="Calibri"/>
          <w:b/>
          <w:bCs/>
          <w:color w:val="000000"/>
        </w:rPr>
        <w:t>3</w:t>
      </w:r>
      <w:r>
        <w:rPr>
          <w:rFonts w:eastAsia="Book Antiqua" w:cs="Calibri"/>
          <w:b/>
          <w:bCs/>
          <w:color w:val="000000"/>
        </w:rPr>
        <w:t>:-</w:t>
      </w:r>
    </w:p>
    <w:p w:rsidR="002D4863" w:rsidRDefault="002D4863" w:rsidP="002D4863">
      <w:pPr>
        <w:pStyle w:val="ListParagraph"/>
        <w:spacing w:after="0" w:line="240" w:lineRule="auto"/>
        <w:jc w:val="both"/>
      </w:pPr>
      <w:r>
        <w:rPr>
          <w:rFonts w:eastAsia="Book Antiqua" w:cs="Calibri"/>
          <w:b/>
          <w:bCs/>
          <w:color w:val="000000"/>
        </w:rPr>
        <w:t xml:space="preserve">Client </w:t>
      </w:r>
      <w:r>
        <w:rPr>
          <w:rFonts w:eastAsia="Book Antiqua" w:cs="Calibri"/>
          <w:b/>
          <w:bCs/>
          <w:color w:val="000000"/>
        </w:rPr>
        <w:tab/>
      </w:r>
      <w:r>
        <w:rPr>
          <w:rFonts w:eastAsia="Tahoma" w:cs="Calibri"/>
          <w:b/>
          <w:bCs/>
          <w:color w:val="000000"/>
        </w:rPr>
        <w:tab/>
      </w:r>
      <w:r>
        <w:rPr>
          <w:rFonts w:eastAsia="Book Antiqua" w:cs="Calibri"/>
          <w:b/>
          <w:bCs/>
          <w:color w:val="000000"/>
        </w:rPr>
        <w:t xml:space="preserve"> : </w:t>
      </w:r>
      <w:proofErr w:type="spellStart"/>
      <w:r>
        <w:rPr>
          <w:rFonts w:eastAsia="Book Antiqua" w:cs="Calibri"/>
          <w:color w:val="000000"/>
        </w:rPr>
        <w:t>GreenerU</w:t>
      </w:r>
      <w:proofErr w:type="spellEnd"/>
      <w:r>
        <w:rPr>
          <w:rFonts w:eastAsia="Book Antiqua" w:cs="Calibri"/>
          <w:color w:val="000000"/>
        </w:rPr>
        <w:t>, Inc. (</w:t>
      </w:r>
      <w:proofErr w:type="spellStart"/>
      <w:r>
        <w:rPr>
          <w:rFonts w:eastAsia="Book Antiqua" w:cs="Calibri"/>
          <w:color w:val="000000"/>
        </w:rPr>
        <w:t>mealswapp</w:t>
      </w:r>
      <w:proofErr w:type="spellEnd"/>
      <w:r>
        <w:rPr>
          <w:rFonts w:eastAsia="Book Antiqua" w:cs="Calibri"/>
          <w:color w:val="000000"/>
        </w:rPr>
        <w:t>)</w:t>
      </w:r>
      <w:r>
        <w:rPr>
          <w:rFonts w:eastAsia="Tahoma" w:cs="Calibri"/>
          <w:b/>
          <w:bCs/>
          <w:color w:val="000000"/>
        </w:rPr>
        <w:tab/>
      </w:r>
    </w:p>
    <w:p w:rsidR="002D4863" w:rsidRDefault="002D4863" w:rsidP="002D4863">
      <w:pPr>
        <w:pStyle w:val="ListParagraph"/>
        <w:spacing w:after="0" w:line="240" w:lineRule="auto"/>
        <w:jc w:val="both"/>
      </w:pPr>
      <w:r>
        <w:rPr>
          <w:rFonts w:eastAsia="Book Antiqua" w:cs="Calibri"/>
          <w:b/>
          <w:bCs/>
          <w:color w:val="000000"/>
        </w:rPr>
        <w:t>Platform</w:t>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bookmarkStart w:id="2" w:name="__DdeLink__436_3748651782"/>
      <w:proofErr w:type="spellStart"/>
      <w:r>
        <w:rPr>
          <w:rFonts w:eastAsia="Tahoma" w:cs="Calibri"/>
          <w:color w:val="000000"/>
        </w:rPr>
        <w:t>C</w:t>
      </w:r>
      <w:bookmarkEnd w:id="2"/>
      <w:r>
        <w:rPr>
          <w:rFonts w:eastAsia="Book Antiqua" w:cs="Calibri"/>
          <w:color w:val="000000"/>
        </w:rPr>
        <w:t>odeigniter</w:t>
      </w:r>
      <w:proofErr w:type="spellEnd"/>
    </w:p>
    <w:p w:rsidR="002D4863" w:rsidRDefault="002D4863" w:rsidP="005D621E">
      <w:pPr>
        <w:pStyle w:val="ListParagraph"/>
        <w:spacing w:after="0" w:line="240" w:lineRule="auto"/>
        <w:jc w:val="both"/>
      </w:pPr>
      <w:r>
        <w:rPr>
          <w:rFonts w:eastAsia="Book Antiqua" w:cs="Calibri"/>
          <w:b/>
          <w:bCs/>
          <w:color w:val="000000"/>
        </w:rPr>
        <w:t>Role</w:t>
      </w:r>
      <w:r>
        <w:rPr>
          <w:rFonts w:eastAsia="Tahoma" w:cs="Calibri"/>
          <w:b/>
          <w:bCs/>
          <w:color w:val="000000"/>
        </w:rPr>
        <w:tab/>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r>
        <w:rPr>
          <w:rFonts w:eastAsia="Tahoma" w:cs="Calibri"/>
          <w:color w:val="000000"/>
        </w:rPr>
        <w:t>Rest API</w:t>
      </w:r>
      <w:r>
        <w:rPr>
          <w:rFonts w:eastAsia="Tahoma" w:cs="Calibri"/>
          <w:b/>
          <w:bCs/>
          <w:color w:val="000000"/>
        </w:rPr>
        <w:t xml:space="preserve"> d</w:t>
      </w:r>
      <w:r>
        <w:rPr>
          <w:rFonts w:eastAsia="Book Antiqua" w:cs="Calibri"/>
          <w:color w:val="000000"/>
        </w:rPr>
        <w:t>evelopment for android application</w:t>
      </w:r>
    </w:p>
    <w:p w:rsidR="002D4863" w:rsidRDefault="002D4863" w:rsidP="002D4863">
      <w:pPr>
        <w:spacing w:after="0" w:line="240" w:lineRule="auto"/>
        <w:jc w:val="both"/>
      </w:pPr>
      <w:r>
        <w:rPr>
          <w:rFonts w:eastAsia="Book Antiqua" w:cs="Calibri"/>
          <w:b/>
          <w:bCs/>
        </w:rPr>
        <w:t>Description</w:t>
      </w:r>
      <w:r>
        <w:rPr>
          <w:rFonts w:eastAsia="Verdana" w:cs="Calibri"/>
          <w:b/>
          <w:bCs/>
        </w:rPr>
        <w:t xml:space="preserve">: </w:t>
      </w:r>
    </w:p>
    <w:p w:rsidR="002D4863" w:rsidRDefault="002D4863" w:rsidP="002D4863">
      <w:pPr>
        <w:spacing w:after="0" w:line="240" w:lineRule="auto"/>
        <w:jc w:val="both"/>
      </w:pPr>
      <w:r>
        <w:rPr>
          <w:rFonts w:cs="Calibri"/>
        </w:rPr>
        <w:t xml:space="preserve">Grocery item Selling. Here Customer want to cooking recipes with nutrition based ingredient listed with cooking steps included. </w:t>
      </w:r>
      <w:proofErr w:type="gramStart"/>
      <w:r>
        <w:rPr>
          <w:rFonts w:cs="Calibri"/>
        </w:rPr>
        <w:t>then</w:t>
      </w:r>
      <w:proofErr w:type="gramEnd"/>
      <w:r>
        <w:rPr>
          <w:rFonts w:cs="Calibri"/>
        </w:rPr>
        <w:t xml:space="preserve"> Customer will buy and cooking. </w:t>
      </w:r>
      <w:proofErr w:type="gramStart"/>
      <w:r>
        <w:rPr>
          <w:rFonts w:cs="Calibri"/>
        </w:rPr>
        <w:t>individual</w:t>
      </w:r>
      <w:proofErr w:type="gramEnd"/>
      <w:r>
        <w:rPr>
          <w:rFonts w:cs="Calibri"/>
        </w:rPr>
        <w:t xml:space="preserve"> products buy options also available. Then Customer eating recipes based Diet maintaining and showing chart in week, month, </w:t>
      </w:r>
      <w:proofErr w:type="gramStart"/>
      <w:r>
        <w:rPr>
          <w:rFonts w:cs="Calibri"/>
        </w:rPr>
        <w:t>year</w:t>
      </w:r>
      <w:proofErr w:type="gramEnd"/>
      <w:r>
        <w:rPr>
          <w:rFonts w:cs="Calibri"/>
        </w:rPr>
        <w:t xml:space="preserve"> based how they are saved. Customer Purchases based added points to them wallet for using next purchases. </w:t>
      </w:r>
    </w:p>
    <w:p w:rsidR="002D4863" w:rsidRDefault="002D4863" w:rsidP="00F11634">
      <w:pPr>
        <w:spacing w:after="0" w:line="240" w:lineRule="auto"/>
        <w:jc w:val="both"/>
        <w:rPr>
          <w:rFonts w:cs="Calibri"/>
        </w:rPr>
      </w:pPr>
    </w:p>
    <w:p w:rsidR="00F11634" w:rsidRDefault="00F11634" w:rsidP="00F11634">
      <w:pPr>
        <w:spacing w:after="0" w:line="240" w:lineRule="auto"/>
      </w:pPr>
      <w:r>
        <w:rPr>
          <w:rFonts w:eastAsia="Book Antiqua" w:cs="Calibri"/>
          <w:b/>
          <w:bCs/>
          <w:color w:val="000000"/>
        </w:rPr>
        <w:t>Project 4:-</w:t>
      </w:r>
    </w:p>
    <w:p w:rsidR="00F11634" w:rsidRDefault="00F11634" w:rsidP="00F11634">
      <w:pPr>
        <w:pStyle w:val="ListParagraph"/>
        <w:spacing w:after="0" w:line="240" w:lineRule="auto"/>
        <w:jc w:val="both"/>
      </w:pPr>
      <w:r>
        <w:rPr>
          <w:rFonts w:eastAsia="Book Antiqua" w:cs="Calibri"/>
          <w:b/>
          <w:bCs/>
          <w:color w:val="000000"/>
        </w:rPr>
        <w:t xml:space="preserve">Name </w:t>
      </w:r>
      <w:r>
        <w:rPr>
          <w:rFonts w:eastAsia="Book Antiqua" w:cs="Calibri"/>
          <w:b/>
          <w:bCs/>
          <w:color w:val="000000"/>
        </w:rPr>
        <w:tab/>
      </w:r>
      <w:r>
        <w:rPr>
          <w:rFonts w:eastAsia="Tahoma" w:cs="Calibri"/>
          <w:b/>
          <w:bCs/>
          <w:color w:val="000000"/>
        </w:rPr>
        <w:tab/>
      </w:r>
      <w:r>
        <w:rPr>
          <w:rFonts w:eastAsia="Book Antiqua" w:cs="Calibri"/>
          <w:b/>
          <w:bCs/>
          <w:color w:val="000000"/>
        </w:rPr>
        <w:t xml:space="preserve"> : </w:t>
      </w:r>
      <w:r>
        <w:rPr>
          <w:rFonts w:eastAsia="Book Antiqua" w:cs="Calibri"/>
          <w:color w:val="000000"/>
        </w:rPr>
        <w:t>Job Portal</w:t>
      </w:r>
      <w:r>
        <w:rPr>
          <w:rFonts w:eastAsia="Tahoma" w:cs="Calibri"/>
          <w:b/>
          <w:bCs/>
          <w:color w:val="000000"/>
        </w:rPr>
        <w:tab/>
      </w:r>
    </w:p>
    <w:p w:rsidR="00F11634" w:rsidRDefault="00F11634" w:rsidP="00F11634">
      <w:pPr>
        <w:pStyle w:val="ListParagraph"/>
        <w:spacing w:after="0" w:line="240" w:lineRule="auto"/>
        <w:jc w:val="both"/>
      </w:pPr>
      <w:r>
        <w:rPr>
          <w:rFonts w:eastAsia="Book Antiqua" w:cs="Calibri"/>
          <w:b/>
          <w:bCs/>
          <w:color w:val="000000"/>
        </w:rPr>
        <w:t>Platform</w:t>
      </w:r>
      <w:r>
        <w:rPr>
          <w:rFonts w:eastAsia="Tahoma" w:cs="Calibri"/>
          <w:b/>
          <w:bCs/>
          <w:color w:val="000000"/>
        </w:rPr>
        <w:tab/>
      </w:r>
      <w:r>
        <w:rPr>
          <w:rFonts w:eastAsia="Book Antiqua" w:cs="Calibri"/>
          <w:b/>
          <w:bCs/>
          <w:color w:val="000000"/>
        </w:rPr>
        <w:t xml:space="preserve"> :</w:t>
      </w:r>
      <w:r>
        <w:rPr>
          <w:rFonts w:eastAsia="Book Antiqua" w:cs="Calibri"/>
          <w:color w:val="000000"/>
        </w:rPr>
        <w:t xml:space="preserve"> </w:t>
      </w:r>
      <w:bookmarkStart w:id="3" w:name="__DdeLink__509_2029272442"/>
      <w:bookmarkEnd w:id="3"/>
      <w:r w:rsidR="00506B4D">
        <w:rPr>
          <w:rFonts w:eastAsia="Garamond" w:cs="Calibri"/>
          <w:color w:val="222222"/>
        </w:rPr>
        <w:t>Code Igniter</w:t>
      </w:r>
    </w:p>
    <w:p w:rsidR="00F11634" w:rsidRDefault="00F11634" w:rsidP="00F11634">
      <w:pPr>
        <w:pStyle w:val="ListParagraph"/>
        <w:spacing w:after="0" w:line="240" w:lineRule="auto"/>
        <w:jc w:val="both"/>
      </w:pPr>
      <w:r>
        <w:rPr>
          <w:rFonts w:eastAsia="Book Antiqua" w:cs="Calibri"/>
          <w:b/>
          <w:bCs/>
          <w:color w:val="000000"/>
        </w:rPr>
        <w:t>Role</w:t>
      </w:r>
      <w:r>
        <w:rPr>
          <w:rFonts w:eastAsia="Tahoma" w:cs="Calibri"/>
          <w:b/>
          <w:bCs/>
          <w:color w:val="000000"/>
        </w:rPr>
        <w:tab/>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r>
        <w:rPr>
          <w:rFonts w:eastAsia="Book Antiqua" w:cs="Calibri"/>
          <w:color w:val="000000"/>
        </w:rPr>
        <w:t>Development</w:t>
      </w:r>
    </w:p>
    <w:p w:rsidR="00F11634" w:rsidRDefault="00F11634" w:rsidP="00F11634">
      <w:pPr>
        <w:spacing w:after="0" w:line="240" w:lineRule="auto"/>
        <w:jc w:val="both"/>
      </w:pPr>
      <w:r>
        <w:rPr>
          <w:rFonts w:eastAsia="Book Antiqua" w:cs="Calibri"/>
          <w:b/>
          <w:bCs/>
        </w:rPr>
        <w:t>Description</w:t>
      </w:r>
      <w:r>
        <w:rPr>
          <w:rFonts w:eastAsia="Verdana" w:cs="Calibri"/>
          <w:b/>
          <w:bCs/>
        </w:rPr>
        <w:t xml:space="preserve">: </w:t>
      </w:r>
    </w:p>
    <w:p w:rsidR="00F11634" w:rsidRDefault="00F11634" w:rsidP="00F11634">
      <w:pPr>
        <w:spacing w:after="0" w:line="240" w:lineRule="auto"/>
        <w:jc w:val="both"/>
      </w:pPr>
      <w:proofErr w:type="gramStart"/>
      <w:r>
        <w:rPr>
          <w:rFonts w:cs="Calibri"/>
        </w:rPr>
        <w:t>Job seeker tool.</w:t>
      </w:r>
      <w:proofErr w:type="gramEnd"/>
      <w:r>
        <w:rPr>
          <w:rFonts w:cs="Calibri"/>
        </w:rPr>
        <w:t xml:space="preserve"> It is find desired job easily through user friendly navigation. Registered user can view job listing details with company logo, through advanced search panel filter preferred job with job type, matching experience, salary expected or by categories with user location. </w:t>
      </w:r>
      <w:proofErr w:type="gramStart"/>
      <w:r>
        <w:rPr>
          <w:rFonts w:cs="Calibri"/>
        </w:rPr>
        <w:t>where</w:t>
      </w:r>
      <w:proofErr w:type="gramEnd"/>
      <w:r>
        <w:rPr>
          <w:rFonts w:cs="Calibri"/>
        </w:rPr>
        <w:t xml:space="preserve"> in-case with premium resume package can be obtain from the admin to get featured profile.</w:t>
      </w:r>
    </w:p>
    <w:p w:rsidR="00F11634" w:rsidRDefault="00F11634" w:rsidP="00F11634">
      <w:pPr>
        <w:spacing w:after="0" w:line="240" w:lineRule="auto"/>
        <w:rPr>
          <w:rFonts w:eastAsia="Book Antiqua" w:cs="Calibri"/>
          <w:b/>
          <w:bCs/>
          <w:color w:val="000000"/>
        </w:rPr>
      </w:pPr>
    </w:p>
    <w:p w:rsidR="00F11634" w:rsidRDefault="00F11634" w:rsidP="00F11634">
      <w:pPr>
        <w:spacing w:after="0" w:line="240" w:lineRule="auto"/>
      </w:pPr>
      <w:r>
        <w:rPr>
          <w:rFonts w:eastAsia="Book Antiqua" w:cs="Calibri"/>
          <w:b/>
          <w:bCs/>
          <w:color w:val="000000"/>
        </w:rPr>
        <w:t>Project 5:-</w:t>
      </w:r>
    </w:p>
    <w:p w:rsidR="00F11634" w:rsidRDefault="00F11634" w:rsidP="00F11634">
      <w:pPr>
        <w:pStyle w:val="ListParagraph"/>
        <w:spacing w:after="0" w:line="240" w:lineRule="auto"/>
        <w:jc w:val="both"/>
      </w:pPr>
      <w:r>
        <w:rPr>
          <w:rFonts w:eastAsia="Book Antiqua" w:cs="Calibri"/>
          <w:b/>
          <w:bCs/>
          <w:color w:val="000000"/>
        </w:rPr>
        <w:t xml:space="preserve">Name </w:t>
      </w:r>
      <w:r>
        <w:rPr>
          <w:rFonts w:eastAsia="Book Antiqua" w:cs="Calibri"/>
          <w:b/>
          <w:bCs/>
          <w:color w:val="000000"/>
        </w:rPr>
        <w:tab/>
      </w:r>
      <w:r>
        <w:rPr>
          <w:rFonts w:eastAsia="Tahoma" w:cs="Calibri"/>
          <w:b/>
          <w:bCs/>
          <w:color w:val="000000"/>
        </w:rPr>
        <w:tab/>
      </w:r>
      <w:r>
        <w:rPr>
          <w:rFonts w:eastAsia="Book Antiqua" w:cs="Calibri"/>
          <w:b/>
          <w:bCs/>
          <w:color w:val="000000"/>
        </w:rPr>
        <w:t xml:space="preserve"> : </w:t>
      </w:r>
      <w:r w:rsidR="00C902C9" w:rsidRPr="00C902C9">
        <w:rPr>
          <w:rFonts w:eastAsia="Book Antiqua" w:cs="Calibri"/>
          <w:color w:val="000000"/>
        </w:rPr>
        <w:t>http://www.dharanhospital.com/</w:t>
      </w:r>
      <w:r>
        <w:rPr>
          <w:rFonts w:eastAsia="Tahoma" w:cs="Calibri"/>
          <w:b/>
          <w:bCs/>
          <w:color w:val="000000"/>
        </w:rPr>
        <w:tab/>
      </w:r>
    </w:p>
    <w:p w:rsidR="00F11634" w:rsidRDefault="00F11634" w:rsidP="00F11634">
      <w:pPr>
        <w:pStyle w:val="ListParagraph"/>
        <w:spacing w:after="0" w:line="240" w:lineRule="auto"/>
        <w:jc w:val="both"/>
      </w:pPr>
      <w:r>
        <w:rPr>
          <w:rFonts w:eastAsia="Book Antiqua" w:cs="Calibri"/>
          <w:b/>
          <w:bCs/>
          <w:color w:val="000000"/>
        </w:rPr>
        <w:t>Platform</w:t>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proofErr w:type="spellStart"/>
      <w:r w:rsidR="00C902C9">
        <w:rPr>
          <w:rFonts w:eastAsia="Garamond" w:cs="Calibri"/>
          <w:color w:val="222222"/>
        </w:rPr>
        <w:t>CodeIgniter</w:t>
      </w:r>
      <w:proofErr w:type="spellEnd"/>
    </w:p>
    <w:p w:rsidR="00F11634" w:rsidRDefault="00F11634" w:rsidP="00F11634">
      <w:pPr>
        <w:pStyle w:val="ListParagraph"/>
        <w:spacing w:after="0" w:line="240" w:lineRule="auto"/>
        <w:jc w:val="both"/>
      </w:pPr>
      <w:r>
        <w:rPr>
          <w:rFonts w:eastAsia="Book Antiqua" w:cs="Calibri"/>
          <w:b/>
          <w:bCs/>
          <w:color w:val="000000"/>
        </w:rPr>
        <w:t>Role</w:t>
      </w:r>
      <w:r>
        <w:rPr>
          <w:rFonts w:eastAsia="Tahoma" w:cs="Calibri"/>
          <w:b/>
          <w:bCs/>
          <w:color w:val="000000"/>
        </w:rPr>
        <w:tab/>
      </w:r>
      <w:r>
        <w:rPr>
          <w:rFonts w:eastAsia="Tahoma" w:cs="Calibri"/>
          <w:b/>
          <w:bCs/>
          <w:color w:val="000000"/>
        </w:rPr>
        <w:tab/>
      </w:r>
      <w:r>
        <w:rPr>
          <w:rFonts w:eastAsia="Book Antiqua" w:cs="Calibri"/>
          <w:b/>
          <w:bCs/>
          <w:color w:val="000000"/>
        </w:rPr>
        <w:t xml:space="preserve"> :</w:t>
      </w:r>
      <w:r>
        <w:rPr>
          <w:rFonts w:eastAsia="Tahoma" w:cs="Calibri"/>
          <w:b/>
          <w:bCs/>
          <w:color w:val="000000"/>
        </w:rPr>
        <w:t xml:space="preserve"> </w:t>
      </w:r>
      <w:r>
        <w:rPr>
          <w:rFonts w:eastAsia="Book Antiqua" w:cs="Calibri"/>
          <w:color w:val="000000"/>
        </w:rPr>
        <w:t>Development</w:t>
      </w:r>
      <w:r w:rsidR="00BA1E20">
        <w:rPr>
          <w:rFonts w:eastAsia="Book Antiqua" w:cs="Calibri"/>
          <w:color w:val="000000"/>
        </w:rPr>
        <w:t xml:space="preserve"> and Design support</w:t>
      </w:r>
    </w:p>
    <w:p w:rsidR="00F11634" w:rsidRDefault="00F11634" w:rsidP="00F11634">
      <w:pPr>
        <w:spacing w:after="0" w:line="240" w:lineRule="auto"/>
        <w:jc w:val="both"/>
      </w:pPr>
      <w:r>
        <w:rPr>
          <w:rFonts w:eastAsia="Book Antiqua" w:cs="Calibri"/>
          <w:b/>
          <w:bCs/>
        </w:rPr>
        <w:t>Description</w:t>
      </w:r>
      <w:r>
        <w:rPr>
          <w:rFonts w:eastAsia="Verdana" w:cs="Calibri"/>
          <w:b/>
          <w:bCs/>
        </w:rPr>
        <w:t xml:space="preserve">: </w:t>
      </w:r>
    </w:p>
    <w:p w:rsidR="00F11634" w:rsidRDefault="00BA1E20" w:rsidP="00F11634">
      <w:pPr>
        <w:spacing w:after="0" w:line="240" w:lineRule="auto"/>
        <w:jc w:val="both"/>
      </w:pPr>
      <w:r>
        <w:rPr>
          <w:rFonts w:cs="Calibri"/>
        </w:rPr>
        <w:t>Providing hospital details and contact details</w:t>
      </w:r>
      <w:r w:rsidR="00F11634">
        <w:rPr>
          <w:rFonts w:cs="Calibri"/>
        </w:rPr>
        <w:t>.</w:t>
      </w:r>
      <w:r>
        <w:rPr>
          <w:rFonts w:cs="Calibri"/>
        </w:rPr>
        <w:t xml:space="preserve"> They have Women care hospital and educational trust. They have sites for women and educational trust. Both sites are in built within one site. There is doctor appointment options are there to book doctor appointment. While book doctor appointment mail will go reception of hospital. </w:t>
      </w:r>
      <w:r w:rsidR="00F11634">
        <w:rPr>
          <w:rFonts w:cs="Calibri"/>
        </w:rPr>
        <w:t>The developed rating maintaining, search, filter, option available, etc</w:t>
      </w:r>
      <w:proofErr w:type="gramStart"/>
      <w:r w:rsidR="00F11634">
        <w:rPr>
          <w:rFonts w:cs="Calibri"/>
        </w:rPr>
        <w:t>..</w:t>
      </w:r>
      <w:proofErr w:type="gramEnd"/>
    </w:p>
    <w:p w:rsidR="00F11634" w:rsidRDefault="00F11634" w:rsidP="00F11634">
      <w:pPr>
        <w:spacing w:after="0" w:line="240" w:lineRule="auto"/>
        <w:jc w:val="both"/>
        <w:rPr>
          <w:rFonts w:cs="Calibri"/>
        </w:rPr>
      </w:pPr>
    </w:p>
    <w:p w:rsidR="00F11634" w:rsidRDefault="0094302F" w:rsidP="00F11634">
      <w:pPr>
        <w:spacing w:after="0" w:line="240" w:lineRule="auto"/>
      </w:pPr>
      <w:r>
        <w:rPr>
          <w:rFonts w:eastAsia="Book Antiqua" w:cs="Calibri"/>
          <w:b/>
          <w:bCs/>
          <w:color w:val="000000"/>
          <w:u w:val="single"/>
        </w:rPr>
        <w:t xml:space="preserve">Sigma Computers </w:t>
      </w:r>
      <w:proofErr w:type="spellStart"/>
      <w:r>
        <w:rPr>
          <w:rFonts w:eastAsia="Book Antiqua" w:cs="Calibri"/>
          <w:b/>
          <w:bCs/>
          <w:color w:val="000000"/>
          <w:u w:val="single"/>
        </w:rPr>
        <w:t>Pvt</w:t>
      </w:r>
      <w:proofErr w:type="spellEnd"/>
      <w:r>
        <w:rPr>
          <w:rFonts w:eastAsia="Book Antiqua" w:cs="Calibri"/>
          <w:b/>
          <w:bCs/>
          <w:color w:val="000000"/>
          <w:u w:val="single"/>
        </w:rPr>
        <w:t xml:space="preserve"> Ltd</w:t>
      </w:r>
      <w:r w:rsidR="00F11634">
        <w:rPr>
          <w:rFonts w:eastAsia="Book Antiqua" w:cs="Calibri"/>
          <w:b/>
          <w:bCs/>
          <w:color w:val="000000"/>
        </w:rPr>
        <w:t xml:space="preserve"> </w:t>
      </w:r>
      <w:r>
        <w:rPr>
          <w:rFonts w:eastAsia="Book Antiqua" w:cs="Calibri"/>
          <w:b/>
          <w:bCs/>
          <w:color w:val="000000"/>
        </w:rPr>
        <w:t xml:space="preserve">   </w:t>
      </w:r>
      <w:r>
        <w:rPr>
          <w:rFonts w:eastAsia="Verdana" w:cs="Calibri"/>
          <w:b/>
          <w:bCs/>
          <w:color w:val="000000"/>
        </w:rPr>
        <w:t>(07</w:t>
      </w:r>
      <w:r w:rsidR="00F11634">
        <w:rPr>
          <w:rFonts w:eastAsia="Verdana" w:cs="Calibri"/>
          <w:b/>
          <w:bCs/>
          <w:color w:val="000000"/>
        </w:rPr>
        <w:t>-</w:t>
      </w:r>
      <w:r>
        <w:rPr>
          <w:rFonts w:eastAsia="Verdana" w:cs="Calibri"/>
          <w:b/>
          <w:bCs/>
          <w:color w:val="000000"/>
        </w:rPr>
        <w:t>Nov</w:t>
      </w:r>
      <w:r w:rsidR="00F11634">
        <w:rPr>
          <w:rFonts w:eastAsia="Verdana" w:cs="Calibri"/>
          <w:b/>
          <w:bCs/>
          <w:color w:val="000000"/>
        </w:rPr>
        <w:t>-201</w:t>
      </w:r>
      <w:r>
        <w:rPr>
          <w:rFonts w:eastAsia="Verdana" w:cs="Calibri"/>
          <w:b/>
          <w:bCs/>
          <w:color w:val="000000"/>
        </w:rPr>
        <w:t>7 to 01</w:t>
      </w:r>
      <w:r w:rsidR="00F11634">
        <w:rPr>
          <w:rFonts w:eastAsia="Verdana" w:cs="Calibri"/>
          <w:b/>
          <w:bCs/>
          <w:color w:val="000000"/>
        </w:rPr>
        <w:t>-</w:t>
      </w:r>
      <w:r>
        <w:rPr>
          <w:rFonts w:eastAsia="Verdana" w:cs="Calibri"/>
          <w:b/>
          <w:bCs/>
          <w:color w:val="000000"/>
        </w:rPr>
        <w:t>Dec</w:t>
      </w:r>
      <w:r w:rsidR="00F11634">
        <w:rPr>
          <w:rFonts w:eastAsia="Verdana" w:cs="Calibri"/>
          <w:b/>
          <w:bCs/>
          <w:color w:val="000000"/>
        </w:rPr>
        <w:t>-201</w:t>
      </w:r>
      <w:r>
        <w:rPr>
          <w:rFonts w:eastAsia="Verdana" w:cs="Calibri"/>
          <w:b/>
          <w:bCs/>
          <w:color w:val="000000"/>
        </w:rPr>
        <w:t>8</w:t>
      </w:r>
      <w:r w:rsidR="00F11634">
        <w:rPr>
          <w:rFonts w:eastAsia="Verdana" w:cs="Calibri"/>
          <w:b/>
          <w:bCs/>
          <w:color w:val="000000"/>
        </w:rPr>
        <w:t>)</w:t>
      </w:r>
    </w:p>
    <w:p w:rsidR="00F11634" w:rsidRDefault="0094302F" w:rsidP="00F11634">
      <w:pPr>
        <w:spacing w:after="0" w:line="240" w:lineRule="auto"/>
      </w:pPr>
      <w:proofErr w:type="spellStart"/>
      <w:r>
        <w:rPr>
          <w:rFonts w:eastAsia="Book Antiqua" w:cs="Calibri"/>
          <w:b/>
          <w:bCs/>
          <w:color w:val="000000"/>
          <w:u w:val="single"/>
        </w:rPr>
        <w:t>Techforge</w:t>
      </w:r>
      <w:proofErr w:type="spellEnd"/>
      <w:r w:rsidR="00F11634">
        <w:rPr>
          <w:rFonts w:eastAsia="Book Antiqua" w:cs="Calibri"/>
          <w:b/>
          <w:bCs/>
          <w:color w:val="000000"/>
          <w:u w:val="single"/>
        </w:rPr>
        <w:t xml:space="preserve"> </w:t>
      </w:r>
      <w:proofErr w:type="spellStart"/>
      <w:r w:rsidR="00F11634">
        <w:rPr>
          <w:rFonts w:eastAsia="Book Antiqua" w:cs="Calibri"/>
          <w:b/>
          <w:bCs/>
          <w:color w:val="000000"/>
          <w:u w:val="single"/>
        </w:rPr>
        <w:t>Pvt</w:t>
      </w:r>
      <w:proofErr w:type="spellEnd"/>
      <w:r w:rsidR="00F11634">
        <w:rPr>
          <w:rFonts w:eastAsia="Book Antiqua" w:cs="Calibri"/>
          <w:b/>
          <w:bCs/>
          <w:color w:val="000000"/>
          <w:u w:val="single"/>
        </w:rPr>
        <w:t xml:space="preserve"> Ltd </w:t>
      </w:r>
      <w:r w:rsidR="00F11634">
        <w:rPr>
          <w:rFonts w:eastAsia="Book Antiqua" w:cs="Calibri"/>
          <w:b/>
          <w:bCs/>
          <w:color w:val="000000"/>
        </w:rPr>
        <w:tab/>
      </w:r>
      <w:r>
        <w:rPr>
          <w:rFonts w:eastAsia="Book Antiqua" w:cs="Calibri"/>
          <w:b/>
          <w:bCs/>
          <w:color w:val="000000"/>
        </w:rPr>
        <w:t xml:space="preserve">       </w:t>
      </w:r>
      <w:r w:rsidR="00F11634">
        <w:rPr>
          <w:rFonts w:eastAsia="Verdana" w:cs="Calibri"/>
          <w:b/>
          <w:bCs/>
          <w:color w:val="000000"/>
        </w:rPr>
        <w:t>(</w:t>
      </w:r>
      <w:r>
        <w:rPr>
          <w:rFonts w:eastAsia="Verdana" w:cs="Calibri"/>
          <w:b/>
          <w:bCs/>
          <w:color w:val="000000"/>
        </w:rPr>
        <w:t>07-Dec</w:t>
      </w:r>
      <w:r w:rsidR="00F11634">
        <w:rPr>
          <w:rFonts w:eastAsia="Verdana" w:cs="Calibri"/>
          <w:b/>
          <w:bCs/>
          <w:color w:val="000000"/>
        </w:rPr>
        <w:t>-201</w:t>
      </w:r>
      <w:r>
        <w:rPr>
          <w:rFonts w:eastAsia="Verdana" w:cs="Calibri"/>
          <w:b/>
          <w:bCs/>
          <w:color w:val="000000"/>
        </w:rPr>
        <w:t>8</w:t>
      </w:r>
      <w:r w:rsidR="00F11634">
        <w:rPr>
          <w:rFonts w:eastAsia="Verdana" w:cs="Calibri"/>
          <w:b/>
          <w:bCs/>
          <w:color w:val="000000"/>
        </w:rPr>
        <w:t xml:space="preserve"> to</w:t>
      </w:r>
      <w:r>
        <w:rPr>
          <w:rFonts w:eastAsia="Verdana" w:cs="Calibri"/>
          <w:b/>
          <w:bCs/>
          <w:color w:val="000000"/>
        </w:rPr>
        <w:t xml:space="preserve"> Till Now</w:t>
      </w:r>
      <w:r w:rsidR="00F11634">
        <w:rPr>
          <w:rFonts w:eastAsia="Verdana" w:cs="Calibri"/>
          <w:b/>
          <w:bCs/>
          <w:color w:val="000000"/>
        </w:rPr>
        <w:t>)</w:t>
      </w:r>
    </w:p>
    <w:p w:rsidR="00F11634" w:rsidRDefault="00F11634" w:rsidP="00F11634">
      <w:pPr>
        <w:spacing w:after="0" w:line="240" w:lineRule="auto"/>
      </w:pPr>
      <w:r>
        <w:rPr>
          <w:rFonts w:eastAsia="Book Antiqua" w:cs="Calibri"/>
          <w:b/>
          <w:bCs/>
          <w:color w:val="000000"/>
        </w:rPr>
        <w:t>Role</w:t>
      </w:r>
      <w:r>
        <w:rPr>
          <w:rFonts w:eastAsia="Book Antiqua" w:cs="Calibri"/>
          <w:b/>
          <w:bCs/>
          <w:color w:val="808080"/>
        </w:rPr>
        <w:t>:</w:t>
      </w:r>
      <w:r>
        <w:rPr>
          <w:rFonts w:eastAsia="Book Antiqua" w:cs="Calibri"/>
          <w:b/>
          <w:bCs/>
          <w:color w:val="000000"/>
        </w:rPr>
        <w:t xml:space="preserve"> Senior Web Developer</w:t>
      </w:r>
    </w:p>
    <w:p w:rsidR="00F11634" w:rsidRDefault="00F11634" w:rsidP="006D3251">
      <w:pPr>
        <w:numPr>
          <w:ilvl w:val="0"/>
          <w:numId w:val="2"/>
        </w:numPr>
        <w:spacing w:after="0" w:line="240" w:lineRule="auto"/>
        <w:jc w:val="both"/>
      </w:pPr>
      <w:r>
        <w:rPr>
          <w:rFonts w:eastAsia="Book Antiqua" w:cs="Calibri"/>
          <w:color w:val="000000"/>
        </w:rPr>
        <w:t>Lead the team as a team leader and analyze the project, assign the team members for the project, supervise the team members work to deliver the product within timeline.</w:t>
      </w:r>
    </w:p>
    <w:p w:rsidR="00F11634" w:rsidRDefault="00F11634" w:rsidP="00F11634">
      <w:pPr>
        <w:numPr>
          <w:ilvl w:val="0"/>
          <w:numId w:val="2"/>
        </w:numPr>
        <w:spacing w:after="0" w:line="240" w:lineRule="auto"/>
        <w:jc w:val="both"/>
      </w:pPr>
      <w:r>
        <w:rPr>
          <w:rFonts w:eastAsia="Book Antiqua" w:cs="Calibri"/>
          <w:color w:val="000000"/>
        </w:rPr>
        <w:t>Identification and recommendation of process improvements and evaluation of products and solutions, which may enhance the project's efficiency and productivity.</w:t>
      </w:r>
    </w:p>
    <w:p w:rsidR="00F11634" w:rsidRDefault="00F11634" w:rsidP="00F11634">
      <w:pPr>
        <w:numPr>
          <w:ilvl w:val="0"/>
          <w:numId w:val="2"/>
        </w:numPr>
        <w:spacing w:after="0" w:line="240" w:lineRule="auto"/>
        <w:jc w:val="both"/>
      </w:pPr>
      <w:r>
        <w:rPr>
          <w:rFonts w:eastAsia="Book Antiqua" w:cs="Calibri"/>
          <w:color w:val="000000"/>
        </w:rPr>
        <w:t>Client Interaction with chats.</w:t>
      </w:r>
    </w:p>
    <w:p w:rsidR="00F11634" w:rsidRDefault="00F11634" w:rsidP="00F11634">
      <w:pPr>
        <w:numPr>
          <w:ilvl w:val="0"/>
          <w:numId w:val="2"/>
        </w:numPr>
        <w:spacing w:after="0" w:line="240" w:lineRule="auto"/>
        <w:jc w:val="both"/>
      </w:pPr>
      <w:r>
        <w:rPr>
          <w:rFonts w:eastAsia="Book Antiqua" w:cs="Calibri"/>
          <w:color w:val="000000"/>
        </w:rPr>
        <w:t xml:space="preserve">I have worked many kinds of project and different concept for customization to this company script. </w:t>
      </w:r>
    </w:p>
    <w:p w:rsidR="00F11634" w:rsidRPr="00C902C9" w:rsidRDefault="00F11634" w:rsidP="00F11634">
      <w:pPr>
        <w:numPr>
          <w:ilvl w:val="0"/>
          <w:numId w:val="2"/>
        </w:numPr>
        <w:spacing w:after="0" w:line="240" w:lineRule="auto"/>
        <w:jc w:val="both"/>
      </w:pPr>
      <w:r>
        <w:rPr>
          <w:rFonts w:eastAsia="Book Antiqua" w:cs="Calibri"/>
          <w:color w:val="000000"/>
        </w:rPr>
        <w:t>I have worked following domain in my Major part</w:t>
      </w:r>
      <w:r w:rsidR="007219C3">
        <w:rPr>
          <w:rFonts w:eastAsia="Book Antiqua" w:cs="Calibri"/>
          <w:b/>
          <w:bCs/>
          <w:color w:val="000000"/>
        </w:rPr>
        <w:t xml:space="preserve"> API,</w:t>
      </w:r>
      <w:r w:rsidR="00E2054C">
        <w:rPr>
          <w:rFonts w:eastAsia="Book Antiqua" w:cs="Calibri"/>
          <w:b/>
          <w:bCs/>
          <w:color w:val="000000"/>
        </w:rPr>
        <w:t xml:space="preserve"> </w:t>
      </w:r>
      <w:r>
        <w:rPr>
          <w:rFonts w:eastAsia="Book Antiqua" w:cs="Calibri"/>
          <w:b/>
          <w:bCs/>
          <w:color w:val="000000"/>
        </w:rPr>
        <w:t xml:space="preserve">Matrimonial, </w:t>
      </w:r>
      <w:r w:rsidR="006D3251">
        <w:rPr>
          <w:rFonts w:eastAsia="Book Antiqua" w:cs="Calibri"/>
          <w:b/>
          <w:bCs/>
          <w:color w:val="000000"/>
        </w:rPr>
        <w:t>Hospital, Hotel</w:t>
      </w:r>
      <w:r w:rsidR="00E2054C">
        <w:rPr>
          <w:rFonts w:eastAsia="Book Antiqua" w:cs="Calibri"/>
          <w:b/>
          <w:bCs/>
          <w:color w:val="000000"/>
        </w:rPr>
        <w:t>, Job portal</w:t>
      </w:r>
      <w:r>
        <w:rPr>
          <w:rFonts w:eastAsia="Book Antiqua" w:cs="Calibri"/>
          <w:b/>
          <w:bCs/>
          <w:color w:val="000000"/>
        </w:rPr>
        <w:t>.</w:t>
      </w:r>
    </w:p>
    <w:p w:rsidR="00F11634" w:rsidRDefault="00F11634" w:rsidP="00F11634">
      <w:pPr>
        <w:spacing w:after="0" w:line="240" w:lineRule="auto"/>
        <w:rPr>
          <w:rFonts w:eastAsia="Book Antiqua" w:cs="Calibri"/>
          <w:b/>
          <w:bCs/>
          <w:color w:val="000000"/>
        </w:rPr>
      </w:pPr>
    </w:p>
    <w:p w:rsidR="005D621E" w:rsidRDefault="005D621E" w:rsidP="00F11634">
      <w:pPr>
        <w:spacing w:after="0" w:line="240" w:lineRule="auto"/>
        <w:rPr>
          <w:rFonts w:eastAsia="Book Antiqua" w:cs="Calibri"/>
          <w:b/>
          <w:bCs/>
          <w:color w:val="000000"/>
        </w:rPr>
      </w:pPr>
    </w:p>
    <w:p w:rsidR="00F11634" w:rsidRDefault="00F11634" w:rsidP="00F11634">
      <w:pPr>
        <w:pBdr>
          <w:top w:val="none" w:sz="0" w:space="0" w:color="000000"/>
          <w:left w:val="none" w:sz="0" w:space="0" w:color="000000"/>
          <w:bottom w:val="single" w:sz="12" w:space="1" w:color="00000A"/>
          <w:right w:val="none" w:sz="0" w:space="0" w:color="000000"/>
        </w:pBdr>
        <w:shd w:val="clear" w:color="auto" w:fill="C0C0C0"/>
        <w:spacing w:after="0" w:line="240" w:lineRule="auto"/>
        <w:jc w:val="both"/>
      </w:pPr>
      <w:r>
        <w:rPr>
          <w:rFonts w:eastAsia="Book Antiqua" w:cs="Calibri"/>
          <w:b/>
          <w:bCs/>
          <w:lang w:val="en-GB"/>
        </w:rPr>
        <w:t>Educational Profile:</w:t>
      </w:r>
    </w:p>
    <w:p w:rsidR="00F11634" w:rsidRPr="001C69AC" w:rsidRDefault="001C69AC" w:rsidP="00F11634">
      <w:pPr>
        <w:numPr>
          <w:ilvl w:val="0"/>
          <w:numId w:val="3"/>
        </w:numPr>
        <w:spacing w:after="0" w:line="240" w:lineRule="auto"/>
        <w:jc w:val="both"/>
      </w:pPr>
      <w:r>
        <w:rPr>
          <w:rFonts w:eastAsia="Book Antiqua" w:cs="Calibri"/>
          <w:b/>
          <w:bCs/>
        </w:rPr>
        <w:t>M.E</w:t>
      </w:r>
      <w:r w:rsidR="00F11634">
        <w:rPr>
          <w:rFonts w:eastAsia="Book Antiqua" w:cs="Calibri"/>
          <w:b/>
          <w:bCs/>
        </w:rPr>
        <w:t xml:space="preserve"> in</w:t>
      </w:r>
      <w:r w:rsidR="00F11634">
        <w:rPr>
          <w:rFonts w:eastAsia="Book Antiqua" w:cs="Calibri"/>
        </w:rPr>
        <w:t xml:space="preserve"> </w:t>
      </w:r>
      <w:r>
        <w:rPr>
          <w:rFonts w:eastAsia="Book Antiqua" w:cs="Calibri"/>
          <w:b/>
          <w:bCs/>
        </w:rPr>
        <w:t>POWER ELECTRONICS AND DRIVES</w:t>
      </w:r>
      <w:r w:rsidR="00F11634">
        <w:rPr>
          <w:rFonts w:eastAsia="Book Antiqua" w:cs="Calibri"/>
        </w:rPr>
        <w:t xml:space="preserve"> from </w:t>
      </w:r>
      <w:proofErr w:type="spellStart"/>
      <w:r w:rsidR="008565E8">
        <w:rPr>
          <w:rFonts w:eastAsia="Book Antiqua" w:cs="Calibri"/>
        </w:rPr>
        <w:t>Sona</w:t>
      </w:r>
      <w:proofErr w:type="spellEnd"/>
      <w:r w:rsidR="008565E8">
        <w:rPr>
          <w:rFonts w:eastAsia="Book Antiqua" w:cs="Calibri"/>
        </w:rPr>
        <w:t xml:space="preserve"> College of Technology</w:t>
      </w:r>
      <w:r w:rsidR="00F11634">
        <w:rPr>
          <w:rFonts w:eastAsia="Book Antiqua" w:cs="Calibri"/>
        </w:rPr>
        <w:t xml:space="preserve"> May 201</w:t>
      </w:r>
      <w:r w:rsidR="006039F8">
        <w:rPr>
          <w:rFonts w:eastAsia="Book Antiqua" w:cs="Calibri"/>
        </w:rPr>
        <w:t>3</w:t>
      </w:r>
      <w:r w:rsidR="00F11634">
        <w:rPr>
          <w:rFonts w:eastAsia="Book Antiqua" w:cs="Calibri"/>
        </w:rPr>
        <w:t>.</w:t>
      </w:r>
    </w:p>
    <w:p w:rsidR="001C69AC" w:rsidRDefault="001C69AC" w:rsidP="001C69AC">
      <w:pPr>
        <w:numPr>
          <w:ilvl w:val="0"/>
          <w:numId w:val="3"/>
        </w:numPr>
        <w:spacing w:after="0" w:line="240" w:lineRule="auto"/>
        <w:jc w:val="both"/>
      </w:pPr>
      <w:r>
        <w:rPr>
          <w:rFonts w:eastAsia="Book Antiqua" w:cs="Calibri"/>
          <w:b/>
          <w:bCs/>
        </w:rPr>
        <w:t>B.</w:t>
      </w:r>
      <w:r w:rsidR="006039F8">
        <w:rPr>
          <w:rFonts w:eastAsia="Book Antiqua" w:cs="Calibri"/>
          <w:b/>
          <w:bCs/>
        </w:rPr>
        <w:t>E</w:t>
      </w:r>
      <w:r>
        <w:rPr>
          <w:rFonts w:eastAsia="Book Antiqua" w:cs="Calibri"/>
          <w:b/>
          <w:bCs/>
        </w:rPr>
        <w:t xml:space="preserve"> in</w:t>
      </w:r>
      <w:r>
        <w:rPr>
          <w:rFonts w:eastAsia="Book Antiqua" w:cs="Calibri"/>
        </w:rPr>
        <w:t xml:space="preserve"> </w:t>
      </w:r>
      <w:r w:rsidR="006039F8">
        <w:rPr>
          <w:rFonts w:eastAsia="Book Antiqua" w:cs="Calibri"/>
          <w:b/>
          <w:bCs/>
        </w:rPr>
        <w:t>ELECTRICAL AND ELECTRONICS ENGINEERING</w:t>
      </w:r>
      <w:r>
        <w:rPr>
          <w:rFonts w:eastAsia="Book Antiqua" w:cs="Calibri"/>
        </w:rPr>
        <w:t xml:space="preserve"> from </w:t>
      </w:r>
      <w:r w:rsidR="006039F8">
        <w:rPr>
          <w:rFonts w:eastAsia="Book Antiqua" w:cs="Calibri"/>
        </w:rPr>
        <w:t>K.S.R College Of Engineering</w:t>
      </w:r>
      <w:r>
        <w:rPr>
          <w:rFonts w:eastAsia="Book Antiqua" w:cs="Calibri"/>
        </w:rPr>
        <w:t xml:space="preserve"> May 2011.</w:t>
      </w:r>
    </w:p>
    <w:p w:rsidR="00F11634" w:rsidRDefault="006039F8" w:rsidP="00F11634">
      <w:pPr>
        <w:numPr>
          <w:ilvl w:val="0"/>
          <w:numId w:val="3"/>
        </w:numPr>
        <w:spacing w:after="0" w:line="240" w:lineRule="auto"/>
        <w:jc w:val="both"/>
      </w:pPr>
      <w:r>
        <w:rPr>
          <w:rFonts w:eastAsia="Book Antiqua" w:cs="Calibri"/>
        </w:rPr>
        <w:t>Diploma in Electrical</w:t>
      </w:r>
      <w:r w:rsidR="00F11634">
        <w:rPr>
          <w:rFonts w:eastAsia="Book Antiqua" w:cs="Calibri"/>
        </w:rPr>
        <w:t xml:space="preserve"> &amp; </w:t>
      </w:r>
      <w:r>
        <w:rPr>
          <w:rFonts w:eastAsia="Book Antiqua" w:cs="Calibri"/>
        </w:rPr>
        <w:t>Electronics</w:t>
      </w:r>
      <w:r w:rsidR="00F11634">
        <w:rPr>
          <w:rFonts w:eastAsia="Book Antiqua" w:cs="Calibri"/>
        </w:rPr>
        <w:t xml:space="preserve"> Engineering from </w:t>
      </w:r>
      <w:r>
        <w:rPr>
          <w:rFonts w:eastAsia="Book Antiqua" w:cs="Calibri"/>
        </w:rPr>
        <w:t>State</w:t>
      </w:r>
      <w:r w:rsidR="00F11634">
        <w:rPr>
          <w:rFonts w:eastAsia="Book Antiqua" w:cs="Calibri"/>
        </w:rPr>
        <w:t xml:space="preserve"> Board of Education, April 2008</w:t>
      </w:r>
      <w:r w:rsidR="00F11634">
        <w:rPr>
          <w:rFonts w:eastAsia="Verdana" w:cs="Calibri"/>
        </w:rPr>
        <w:t>.</w:t>
      </w:r>
    </w:p>
    <w:p w:rsidR="00F11634" w:rsidRDefault="00F11634" w:rsidP="00F11634">
      <w:pPr>
        <w:spacing w:after="0" w:line="240" w:lineRule="auto"/>
        <w:ind w:left="360"/>
        <w:jc w:val="both"/>
      </w:pPr>
    </w:p>
    <w:p w:rsidR="00F11634" w:rsidRDefault="00F11634" w:rsidP="00F11634">
      <w:pPr>
        <w:pBdr>
          <w:top w:val="none" w:sz="0" w:space="0" w:color="000000"/>
          <w:left w:val="none" w:sz="0" w:space="0" w:color="000000"/>
          <w:bottom w:val="single" w:sz="12" w:space="1" w:color="00000A"/>
          <w:right w:val="none" w:sz="0" w:space="0" w:color="000000"/>
        </w:pBdr>
        <w:shd w:val="clear" w:color="auto" w:fill="C0C0C0"/>
        <w:spacing w:after="0" w:line="240" w:lineRule="auto"/>
        <w:jc w:val="both"/>
      </w:pPr>
      <w:r>
        <w:rPr>
          <w:rFonts w:eastAsia="Book Antiqua" w:cs="Calibri"/>
          <w:b/>
          <w:bCs/>
          <w:lang w:val="en-GB"/>
        </w:rPr>
        <w:t>Extra –Curricular Activities:</w:t>
      </w:r>
    </w:p>
    <w:p w:rsidR="00F11634" w:rsidRDefault="00844374" w:rsidP="00F11634">
      <w:pPr>
        <w:numPr>
          <w:ilvl w:val="0"/>
          <w:numId w:val="3"/>
        </w:numPr>
        <w:spacing w:after="0" w:line="240" w:lineRule="auto"/>
        <w:jc w:val="both"/>
      </w:pPr>
      <w:r>
        <w:rPr>
          <w:rFonts w:eastAsia="Book Antiqua" w:cs="Calibri"/>
        </w:rPr>
        <w:t>Playing shuttle in marathon</w:t>
      </w:r>
      <w:r w:rsidR="00EC7144">
        <w:rPr>
          <w:rFonts w:eastAsia="Book Antiqua" w:cs="Calibri"/>
        </w:rPr>
        <w:t>.</w:t>
      </w:r>
      <w:r>
        <w:rPr>
          <w:rFonts w:eastAsia="Book Antiqua" w:cs="Calibri"/>
        </w:rPr>
        <w:t xml:space="preserve"> </w:t>
      </w:r>
    </w:p>
    <w:p w:rsidR="00F11634" w:rsidRDefault="00EC7144" w:rsidP="00F11634">
      <w:pPr>
        <w:numPr>
          <w:ilvl w:val="0"/>
          <w:numId w:val="3"/>
        </w:numPr>
        <w:spacing w:after="0" w:line="240" w:lineRule="auto"/>
        <w:jc w:val="both"/>
      </w:pPr>
      <w:r>
        <w:rPr>
          <w:rFonts w:eastAsia="Book Antiqua" w:cs="Calibri"/>
        </w:rPr>
        <w:t>Speech about Self confidence for college students and School Students.</w:t>
      </w:r>
    </w:p>
    <w:p w:rsidR="00F11634" w:rsidRDefault="00F11634" w:rsidP="00F11634">
      <w:pPr>
        <w:spacing w:after="0" w:line="240" w:lineRule="auto"/>
        <w:jc w:val="both"/>
        <w:rPr>
          <w:rFonts w:eastAsia="Book Antiqua" w:cs="Calibri"/>
        </w:rPr>
      </w:pPr>
    </w:p>
    <w:p w:rsidR="00F11634" w:rsidRDefault="00F11634" w:rsidP="00F11634">
      <w:pPr>
        <w:pBdr>
          <w:top w:val="none" w:sz="0" w:space="0" w:color="000000"/>
          <w:left w:val="none" w:sz="0" w:space="0" w:color="000000"/>
          <w:bottom w:val="single" w:sz="12" w:space="1" w:color="00000A"/>
          <w:right w:val="none" w:sz="0" w:space="0" w:color="000000"/>
        </w:pBdr>
        <w:shd w:val="clear" w:color="auto" w:fill="C0C0C0"/>
        <w:spacing w:after="0" w:line="240" w:lineRule="auto"/>
        <w:jc w:val="both"/>
      </w:pPr>
      <w:r>
        <w:rPr>
          <w:rFonts w:eastAsia="Book Antiqua" w:cs="Calibri"/>
          <w:b/>
          <w:bCs/>
          <w:lang w:val="en-GB"/>
        </w:rPr>
        <w:t>Personal Information:</w:t>
      </w:r>
    </w:p>
    <w:p w:rsidR="00F11634" w:rsidRDefault="00F11634" w:rsidP="00F11634">
      <w:pPr>
        <w:pStyle w:val="ListStyle"/>
        <w:contextualSpacing/>
        <w:rPr>
          <w:rFonts w:ascii="Calibri" w:eastAsia="Book Antiqua" w:hAnsi="Calibri" w:cs="Calibri"/>
          <w:b/>
          <w:bCs/>
          <w:color w:val="000000"/>
          <w:sz w:val="22"/>
          <w:szCs w:val="22"/>
          <w:lang w:val="en-GB"/>
        </w:rPr>
      </w:pPr>
    </w:p>
    <w:p w:rsidR="00F11634" w:rsidRDefault="00F11634" w:rsidP="00F11634">
      <w:pPr>
        <w:pStyle w:val="ListStyle"/>
        <w:contextualSpacing/>
      </w:pPr>
      <w:r>
        <w:rPr>
          <w:rFonts w:ascii="Calibri" w:eastAsia="Book Antiqua" w:hAnsi="Calibri" w:cs="Calibri"/>
          <w:b/>
          <w:bCs/>
          <w:color w:val="000000"/>
          <w:sz w:val="22"/>
          <w:szCs w:val="22"/>
        </w:rPr>
        <w:t>DOB</w:t>
      </w:r>
      <w:r>
        <w:rPr>
          <w:rFonts w:ascii="Calibri" w:hAnsi="Calibri" w:cs="Calibri"/>
          <w:bCs/>
          <w:color w:val="000000"/>
          <w:sz w:val="22"/>
          <w:szCs w:val="22"/>
        </w:rPr>
        <w:tab/>
      </w:r>
      <w:r>
        <w:rPr>
          <w:rFonts w:ascii="Calibri" w:hAnsi="Calibri" w:cs="Calibri"/>
          <w:bCs/>
          <w:color w:val="000000"/>
          <w:sz w:val="22"/>
          <w:szCs w:val="22"/>
        </w:rPr>
        <w:tab/>
      </w:r>
      <w:r>
        <w:rPr>
          <w:rFonts w:ascii="Calibri" w:hAnsi="Calibri" w:cs="Calibri"/>
          <w:bCs/>
          <w:color w:val="000000"/>
          <w:sz w:val="22"/>
          <w:szCs w:val="22"/>
        </w:rPr>
        <w:tab/>
      </w:r>
      <w:r>
        <w:rPr>
          <w:rFonts w:ascii="Calibri" w:hAnsi="Calibri" w:cs="Calibri"/>
          <w:bCs/>
          <w:color w:val="000000"/>
          <w:sz w:val="22"/>
          <w:szCs w:val="22"/>
        </w:rPr>
        <w:tab/>
      </w:r>
      <w:r>
        <w:rPr>
          <w:rFonts w:ascii="Calibri" w:eastAsia="Book Antiqua" w:hAnsi="Calibri" w:cs="Calibri"/>
          <w:color w:val="000000"/>
          <w:sz w:val="22"/>
          <w:szCs w:val="22"/>
        </w:rPr>
        <w:t>:</w:t>
      </w:r>
      <w:r w:rsidR="00844374">
        <w:rPr>
          <w:rFonts w:ascii="Calibri" w:eastAsia="Book Antiqua" w:hAnsi="Calibri" w:cs="Calibri"/>
          <w:color w:val="000000"/>
          <w:sz w:val="22"/>
          <w:szCs w:val="22"/>
        </w:rPr>
        <w:t xml:space="preserve"> 06</w:t>
      </w:r>
      <w:r>
        <w:rPr>
          <w:rFonts w:ascii="Calibri" w:eastAsia="Garamond" w:hAnsi="Calibri" w:cs="Calibri"/>
          <w:color w:val="000000"/>
          <w:sz w:val="22"/>
          <w:szCs w:val="22"/>
        </w:rPr>
        <w:t>-0</w:t>
      </w:r>
      <w:r w:rsidR="00844374">
        <w:rPr>
          <w:rFonts w:ascii="Calibri" w:eastAsia="Garamond" w:hAnsi="Calibri" w:cs="Calibri"/>
          <w:color w:val="000000"/>
          <w:sz w:val="22"/>
          <w:szCs w:val="22"/>
        </w:rPr>
        <w:t>5</w:t>
      </w:r>
      <w:r>
        <w:rPr>
          <w:rFonts w:ascii="Calibri" w:eastAsia="Garamond" w:hAnsi="Calibri" w:cs="Calibri"/>
          <w:color w:val="000000"/>
          <w:sz w:val="22"/>
          <w:szCs w:val="22"/>
        </w:rPr>
        <w:t>-1989</w:t>
      </w:r>
    </w:p>
    <w:p w:rsidR="00F11634" w:rsidRDefault="00F11634" w:rsidP="00F11634">
      <w:pPr>
        <w:spacing w:after="0" w:line="240" w:lineRule="auto"/>
        <w:jc w:val="both"/>
      </w:pPr>
      <w:r>
        <w:rPr>
          <w:rFonts w:eastAsia="Book Antiqua" w:cs="Calibri"/>
          <w:b/>
          <w:bCs/>
          <w:color w:val="000000"/>
        </w:rPr>
        <w:t>Marital Status</w:t>
      </w:r>
      <w:r>
        <w:rPr>
          <w:rFonts w:cs="Calibri"/>
          <w:b/>
          <w:color w:val="000000"/>
        </w:rPr>
        <w:tab/>
      </w:r>
      <w:r>
        <w:rPr>
          <w:rFonts w:cs="Calibri"/>
          <w:bCs/>
          <w:color w:val="000000"/>
        </w:rPr>
        <w:tab/>
      </w:r>
      <w:r>
        <w:rPr>
          <w:rFonts w:cs="Calibri"/>
          <w:bCs/>
          <w:color w:val="000000"/>
        </w:rPr>
        <w:tab/>
      </w:r>
      <w:r>
        <w:rPr>
          <w:rFonts w:eastAsia="Book Antiqua" w:cs="Calibri"/>
          <w:color w:val="000000"/>
        </w:rPr>
        <w:t xml:space="preserve">: </w:t>
      </w:r>
      <w:r w:rsidR="00844374">
        <w:rPr>
          <w:rFonts w:eastAsia="Book Antiqua" w:cs="Calibri"/>
          <w:color w:val="000000"/>
        </w:rPr>
        <w:t>Unm</w:t>
      </w:r>
      <w:r>
        <w:rPr>
          <w:rFonts w:eastAsia="Book Antiqua" w:cs="Calibri"/>
          <w:color w:val="000000"/>
        </w:rPr>
        <w:t>arried</w:t>
      </w:r>
    </w:p>
    <w:p w:rsidR="00F11634" w:rsidRDefault="00F11634" w:rsidP="00F11634">
      <w:pPr>
        <w:spacing w:after="0" w:line="240" w:lineRule="auto"/>
        <w:jc w:val="both"/>
      </w:pPr>
      <w:r>
        <w:rPr>
          <w:rFonts w:eastAsia="Book Antiqua" w:cs="Calibri"/>
          <w:b/>
          <w:bCs/>
          <w:color w:val="000000"/>
        </w:rPr>
        <w:t>Languages Known</w:t>
      </w:r>
      <w:r>
        <w:rPr>
          <w:rFonts w:cs="Calibri"/>
          <w:bCs/>
          <w:color w:val="000000"/>
        </w:rPr>
        <w:tab/>
      </w:r>
      <w:r>
        <w:rPr>
          <w:rFonts w:cs="Calibri"/>
          <w:bCs/>
          <w:color w:val="000000"/>
        </w:rPr>
        <w:tab/>
      </w:r>
      <w:r>
        <w:rPr>
          <w:rFonts w:eastAsia="Book Antiqua" w:cs="Calibri"/>
          <w:color w:val="000000"/>
        </w:rPr>
        <w:t>: English, Tamil</w:t>
      </w:r>
    </w:p>
    <w:p w:rsidR="00F11634" w:rsidRDefault="00F11634" w:rsidP="00F11634">
      <w:pPr>
        <w:spacing w:after="0" w:line="240" w:lineRule="auto"/>
        <w:jc w:val="both"/>
      </w:pPr>
      <w:r>
        <w:rPr>
          <w:rFonts w:eastAsia="Book Antiqua" w:cs="Calibri"/>
          <w:b/>
          <w:bCs/>
          <w:color w:val="000000"/>
        </w:rPr>
        <w:t>Nationality</w:t>
      </w:r>
      <w:r>
        <w:rPr>
          <w:rFonts w:cs="Calibri"/>
          <w:b/>
          <w:bCs/>
          <w:color w:val="000000"/>
        </w:rPr>
        <w:tab/>
      </w:r>
      <w:r>
        <w:rPr>
          <w:rFonts w:cs="Calibri"/>
          <w:b/>
          <w:bCs/>
          <w:color w:val="000000"/>
        </w:rPr>
        <w:tab/>
      </w:r>
      <w:r>
        <w:rPr>
          <w:rFonts w:cs="Calibri"/>
          <w:b/>
          <w:bCs/>
          <w:color w:val="000000"/>
        </w:rPr>
        <w:tab/>
      </w:r>
      <w:r>
        <w:rPr>
          <w:rFonts w:eastAsia="Book Antiqua" w:cs="Calibri"/>
          <w:b/>
          <w:bCs/>
          <w:color w:val="000000"/>
        </w:rPr>
        <w:t xml:space="preserve">: </w:t>
      </w:r>
      <w:r>
        <w:rPr>
          <w:rFonts w:eastAsia="Book Antiqua" w:cs="Calibri"/>
          <w:color w:val="000000"/>
        </w:rPr>
        <w:t>India</w:t>
      </w:r>
    </w:p>
    <w:p w:rsidR="00F11634" w:rsidRDefault="00F11634" w:rsidP="00F11634">
      <w:pPr>
        <w:spacing w:after="0" w:line="240" w:lineRule="auto"/>
      </w:pPr>
      <w:r>
        <w:rPr>
          <w:rFonts w:eastAsia="Times New Roman" w:cs="Calibri"/>
          <w:b/>
          <w:bCs/>
        </w:rPr>
        <w:t>Hobbies</w:t>
      </w:r>
      <w:r>
        <w:rPr>
          <w:rFonts w:cs="Calibri"/>
        </w:rPr>
        <w:tab/>
      </w:r>
      <w:r>
        <w:rPr>
          <w:rFonts w:cs="Calibri"/>
        </w:rPr>
        <w:tab/>
      </w:r>
      <w:r>
        <w:rPr>
          <w:rFonts w:cs="Calibri"/>
        </w:rPr>
        <w:tab/>
      </w:r>
      <w:r>
        <w:rPr>
          <w:rFonts w:eastAsia="Times New Roman" w:cs="Calibri"/>
          <w:b/>
          <w:bCs/>
        </w:rPr>
        <w:t>:</w:t>
      </w:r>
      <w:r>
        <w:rPr>
          <w:rFonts w:eastAsia="Times New Roman" w:cs="Calibri"/>
        </w:rPr>
        <w:t xml:space="preserve"> Browsing &amp; chatting with friends</w:t>
      </w:r>
    </w:p>
    <w:p w:rsidR="00F11634" w:rsidRDefault="00F11634" w:rsidP="00F11634">
      <w:pPr>
        <w:pBdr>
          <w:top w:val="none" w:sz="0" w:space="0" w:color="000000"/>
          <w:left w:val="none" w:sz="0" w:space="0" w:color="000000"/>
          <w:bottom w:val="single" w:sz="12" w:space="1" w:color="00000A"/>
          <w:right w:val="none" w:sz="0" w:space="0" w:color="000000"/>
        </w:pBdr>
        <w:shd w:val="clear" w:color="auto" w:fill="C0C0C0"/>
        <w:spacing w:after="0" w:line="240" w:lineRule="auto"/>
        <w:jc w:val="both"/>
      </w:pPr>
      <w:r>
        <w:rPr>
          <w:rFonts w:eastAsia="Book Antiqua" w:cs="Calibri"/>
          <w:b/>
          <w:bCs/>
          <w:lang w:val="en-GB"/>
        </w:rPr>
        <w:t>Declaration:</w:t>
      </w:r>
    </w:p>
    <w:p w:rsidR="00F11634" w:rsidRDefault="00F11634" w:rsidP="00F11634">
      <w:pPr>
        <w:spacing w:after="0" w:line="240" w:lineRule="auto"/>
        <w:jc w:val="both"/>
        <w:rPr>
          <w:rFonts w:eastAsia="Book Antiqua" w:cs="Calibri"/>
          <w:b/>
          <w:bCs/>
          <w:color w:val="000000"/>
          <w:lang w:val="en-GB"/>
        </w:rPr>
      </w:pPr>
    </w:p>
    <w:p w:rsidR="00F11634" w:rsidRDefault="00F11634" w:rsidP="00F11634">
      <w:pPr>
        <w:spacing w:after="0" w:line="240" w:lineRule="auto"/>
        <w:jc w:val="both"/>
      </w:pPr>
      <w:r>
        <w:rPr>
          <w:rFonts w:eastAsia="Book Antiqua" w:cs="Calibri"/>
          <w:color w:val="000000"/>
        </w:rPr>
        <w:t>I hereby declare that the above particulars given by me are true and correct to the best of my knowledge and belief.</w:t>
      </w:r>
    </w:p>
    <w:p w:rsidR="00F11634" w:rsidRDefault="00F11634" w:rsidP="00F11634">
      <w:pPr>
        <w:spacing w:after="0" w:line="240" w:lineRule="auto"/>
        <w:jc w:val="both"/>
      </w:pPr>
      <w:r>
        <w:rPr>
          <w:rFonts w:eastAsia="Book Antiqua" w:cs="Calibri"/>
          <w:color w:val="000000"/>
        </w:rPr>
        <w:t xml:space="preserve">Place: </w:t>
      </w:r>
      <w:r w:rsidR="006039F8">
        <w:rPr>
          <w:rFonts w:eastAsia="Book Antiqua" w:cs="Calibri"/>
          <w:color w:val="000000"/>
        </w:rPr>
        <w:t>Salem</w:t>
      </w:r>
    </w:p>
    <w:p w:rsidR="00F11634" w:rsidRDefault="00F11634" w:rsidP="00F11634">
      <w:pPr>
        <w:spacing w:after="0" w:line="240" w:lineRule="auto"/>
        <w:jc w:val="both"/>
      </w:pPr>
      <w:r>
        <w:rPr>
          <w:rFonts w:eastAsia="Book Antiqua" w:cs="Calibri"/>
          <w:color w:val="000000"/>
        </w:rPr>
        <w:t>Date:</w:t>
      </w:r>
      <w:r>
        <w:rPr>
          <w:rFonts w:cs="Calibri"/>
          <w:bCs/>
          <w:color w:val="000000"/>
        </w:rPr>
        <w:tab/>
      </w:r>
      <w:r>
        <w:rPr>
          <w:rFonts w:cs="Calibri"/>
          <w:bCs/>
          <w:color w:val="000000"/>
        </w:rPr>
        <w:tab/>
      </w:r>
      <w:r>
        <w:rPr>
          <w:rFonts w:cs="Calibri"/>
          <w:bCs/>
          <w:color w:val="000000"/>
        </w:rPr>
        <w:tab/>
      </w:r>
      <w:r>
        <w:rPr>
          <w:rFonts w:cs="Calibri"/>
          <w:bCs/>
          <w:color w:val="000000"/>
        </w:rPr>
        <w:tab/>
      </w:r>
      <w:r>
        <w:rPr>
          <w:rFonts w:cs="Calibri"/>
          <w:bCs/>
          <w:color w:val="000000"/>
        </w:rPr>
        <w:tab/>
      </w:r>
      <w:r>
        <w:rPr>
          <w:rFonts w:cs="Calibri"/>
          <w:bCs/>
          <w:color w:val="000000"/>
        </w:rPr>
        <w:tab/>
      </w:r>
      <w:r>
        <w:rPr>
          <w:rFonts w:cs="Calibri"/>
          <w:bCs/>
          <w:color w:val="000000"/>
        </w:rPr>
        <w:tab/>
      </w:r>
      <w:r>
        <w:rPr>
          <w:rFonts w:cs="Calibri"/>
          <w:bCs/>
          <w:color w:val="000000"/>
        </w:rPr>
        <w:tab/>
      </w:r>
      <w:r>
        <w:rPr>
          <w:rFonts w:cs="Calibri"/>
          <w:bCs/>
          <w:color w:val="000000"/>
        </w:rPr>
        <w:tab/>
      </w:r>
      <w:r>
        <w:rPr>
          <w:rFonts w:cs="Calibri"/>
          <w:bCs/>
          <w:color w:val="000000"/>
        </w:rPr>
        <w:tab/>
      </w:r>
      <w:r>
        <w:rPr>
          <w:rFonts w:eastAsia="Book Antiqua" w:cs="Calibri"/>
          <w:color w:val="000000"/>
        </w:rPr>
        <w:t>(</w:t>
      </w:r>
      <w:proofErr w:type="spellStart"/>
      <w:r w:rsidR="00844374">
        <w:rPr>
          <w:rFonts w:eastAsia="Calibri" w:cs="Calibri"/>
          <w:b/>
          <w:bCs/>
          <w:color w:val="000000"/>
        </w:rPr>
        <w:t>Navabalachandru</w:t>
      </w:r>
      <w:proofErr w:type="spellEnd"/>
      <w:r>
        <w:rPr>
          <w:rFonts w:eastAsia="Calibri" w:cs="Calibri"/>
          <w:b/>
          <w:bCs/>
          <w:color w:val="000000"/>
        </w:rPr>
        <w:t xml:space="preserve">. </w:t>
      </w:r>
      <w:r w:rsidR="00844374">
        <w:rPr>
          <w:rFonts w:eastAsia="Calibri" w:cs="Calibri"/>
          <w:b/>
          <w:bCs/>
          <w:color w:val="000000"/>
        </w:rPr>
        <w:t>C</w:t>
      </w:r>
      <w:r>
        <w:rPr>
          <w:rFonts w:eastAsia="Book Antiqua" w:cs="Calibri"/>
          <w:color w:val="000000"/>
        </w:rPr>
        <w:t>)</w:t>
      </w:r>
    </w:p>
    <w:p w:rsidR="00637355" w:rsidRDefault="004272A5"/>
    <w:sectPr w:rsidR="00637355" w:rsidSect="003C6BC3">
      <w:pgSz w:w="12240" w:h="15840"/>
      <w:pgMar w:top="1440" w:right="1440" w:bottom="1440" w:left="1440" w:header="720" w:footer="720" w:gutter="0"/>
      <w:cols w:space="720"/>
      <w:docGrid w:linePitch="360" w:charSpace="-245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Verdana" w:hAnsi="Verdana" w:cs="Verdana" w:hint="default"/>
        <w:b/>
        <w:bCs w:val="0"/>
        <w:i w:val="0"/>
        <w:iCs w:val="0"/>
        <w:strike w:val="0"/>
        <w:dstrike w:val="0"/>
        <w:color w:val="000000"/>
        <w:sz w:val="20"/>
        <w:szCs w:val="2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rsids>
    <w:rsidRoot w:val="00F11634"/>
    <w:rsid w:val="00026071"/>
    <w:rsid w:val="00036584"/>
    <w:rsid w:val="000C01D9"/>
    <w:rsid w:val="001C69AC"/>
    <w:rsid w:val="002D4863"/>
    <w:rsid w:val="00325134"/>
    <w:rsid w:val="003C6BC3"/>
    <w:rsid w:val="003E644A"/>
    <w:rsid w:val="004272A5"/>
    <w:rsid w:val="00506B4D"/>
    <w:rsid w:val="005D621E"/>
    <w:rsid w:val="0060116F"/>
    <w:rsid w:val="006039F8"/>
    <w:rsid w:val="006D3251"/>
    <w:rsid w:val="007219C3"/>
    <w:rsid w:val="00814D6E"/>
    <w:rsid w:val="00844374"/>
    <w:rsid w:val="008565E8"/>
    <w:rsid w:val="008D2AB7"/>
    <w:rsid w:val="0094302F"/>
    <w:rsid w:val="00965805"/>
    <w:rsid w:val="009B3E54"/>
    <w:rsid w:val="00AE5353"/>
    <w:rsid w:val="00BA1E20"/>
    <w:rsid w:val="00BB593B"/>
    <w:rsid w:val="00BE2E07"/>
    <w:rsid w:val="00C24B98"/>
    <w:rsid w:val="00C902C9"/>
    <w:rsid w:val="00E2054C"/>
    <w:rsid w:val="00E950FB"/>
    <w:rsid w:val="00EA435B"/>
    <w:rsid w:val="00EC7144"/>
    <w:rsid w:val="00F116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634"/>
    <w:pPr>
      <w:suppressAutoHyphens/>
    </w:pPr>
    <w:rPr>
      <w:rFonts w:ascii="Calibri" w:eastAsia="SimSun" w:hAnsi="Calibri" w:cs="Times New Roman"/>
      <w:color w:val="00000A"/>
      <w:lang w:val="en-US" w:eastAsia="zh-C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11634"/>
    <w:pPr>
      <w:ind w:left="720"/>
      <w:contextualSpacing/>
    </w:pPr>
  </w:style>
  <w:style w:type="paragraph" w:customStyle="1" w:styleId="ListStyle">
    <w:name w:val="ListStyle"/>
    <w:rsid w:val="00F11634"/>
    <w:pPr>
      <w:suppressAutoHyphens/>
      <w:spacing w:after="0" w:line="240" w:lineRule="auto"/>
    </w:pPr>
    <w:rPr>
      <w:rFonts w:ascii="Times New Roman" w:eastAsia="Times New Roman"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2019-12-31T12:32:00Z</dcterms:created>
  <dcterms:modified xsi:type="dcterms:W3CDTF">2019-12-31T12:32:00Z</dcterms:modified>
</cp:coreProperties>
</file>